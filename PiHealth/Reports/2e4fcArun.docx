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6AEC" w14:textId="77777777" w:rsidR="00C64618" w:rsidRDefault="005929FC">
      <w:pPr>
        <w:spacing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Arunkumar S</w:t>
      </w:r>
    </w:p>
    <w:p w14:paraId="7A1A95FB" w14:textId="77777777" w:rsidR="00C64618" w:rsidRDefault="005929FC">
      <w:pPr>
        <w:spacing w:line="240" w:lineRule="auto"/>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Mobile: </w:t>
      </w:r>
      <w:r>
        <w:rPr>
          <w:rFonts w:ascii="Times New Roman" w:hAnsi="Times New Roman" w:cs="Times New Roman"/>
          <w:bCs/>
          <w:color w:val="000000"/>
          <w:sz w:val="24"/>
          <w:szCs w:val="24"/>
          <w:shd w:val="clear" w:color="auto" w:fill="FFFFFF"/>
        </w:rPr>
        <w:t>9500373130</w:t>
      </w:r>
    </w:p>
    <w:p w14:paraId="68F8AB80" w14:textId="77777777" w:rsidR="00C64618" w:rsidRDefault="005929FC">
      <w:pPr>
        <w:spacing w:line="240" w:lineRule="auto"/>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Email: </w:t>
      </w:r>
      <w:hyperlink r:id="rId6" w:history="1">
        <w:r>
          <w:rPr>
            <w:rStyle w:val="Hyperlink"/>
            <w:rFonts w:ascii="Times New Roman" w:hAnsi="Times New Roman" w:cs="Times New Roman"/>
            <w:bCs/>
            <w:sz w:val="24"/>
            <w:szCs w:val="24"/>
            <w:shd w:val="clear" w:color="auto" w:fill="FFFFFF"/>
          </w:rPr>
          <w:t>aruncse1993@gmail.com</w:t>
        </w:r>
      </w:hyperlink>
    </w:p>
    <w:p w14:paraId="26D84E4E" w14:textId="77777777" w:rsidR="00C64618" w:rsidRDefault="00C64618">
      <w:pPr>
        <w:pBdr>
          <w:bottom w:val="single" w:sz="4" w:space="1" w:color="auto"/>
        </w:pBdr>
        <w:spacing w:line="240" w:lineRule="auto"/>
        <w:rPr>
          <w:rFonts w:ascii="Times New Roman" w:hAnsi="Times New Roman" w:cs="Times New Roman"/>
          <w:bCs/>
          <w:color w:val="000000"/>
          <w:shd w:val="clear" w:color="auto" w:fill="FFFFFF"/>
        </w:rPr>
      </w:pPr>
    </w:p>
    <w:p w14:paraId="5340C307" w14:textId="77777777" w:rsidR="00C64618" w:rsidRDefault="005929FC">
      <w:pPr>
        <w:spacing w:line="240" w:lineRule="auto"/>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PROFESSIONAL SUMMARY:</w:t>
      </w:r>
    </w:p>
    <w:p w14:paraId="7686C253" w14:textId="1C3BB62A" w:rsidR="00C64618" w:rsidRDefault="00F54D01">
      <w:pPr>
        <w:pStyle w:val="ListParagraph1"/>
        <w:numPr>
          <w:ilvl w:val="0"/>
          <w:numId w:val="1"/>
        </w:numPr>
        <w:spacing w:after="0" w:line="360" w:lineRule="auto"/>
        <w:ind w:right="20"/>
        <w:rPr>
          <w:rStyle w:val="l6"/>
          <w:rFonts w:ascii="Times New Roman" w:hAnsi="Times New Roman" w:cs="Times New Roman"/>
          <w:sz w:val="24"/>
          <w:szCs w:val="24"/>
        </w:rPr>
      </w:pPr>
      <w:r>
        <w:rPr>
          <w:rFonts w:ascii="Times New Roman" w:eastAsia="Arial" w:hAnsi="Times New Roman" w:cs="Times New Roman"/>
          <w:color w:val="00000A"/>
          <w:sz w:val="24"/>
          <w:szCs w:val="24"/>
          <w:lang w:val="en-IN"/>
        </w:rPr>
        <w:t>6</w:t>
      </w:r>
      <w:r w:rsidR="005929FC">
        <w:rPr>
          <w:rFonts w:ascii="Times New Roman" w:eastAsia="Arial" w:hAnsi="Times New Roman" w:cs="Times New Roman"/>
          <w:color w:val="00000A"/>
          <w:sz w:val="24"/>
          <w:szCs w:val="24"/>
          <w:lang w:val="en-IN"/>
        </w:rPr>
        <w:t xml:space="preserve">+ </w:t>
      </w:r>
      <w:r w:rsidR="005929FC">
        <w:rPr>
          <w:rFonts w:ascii="Times New Roman" w:eastAsia="Arial" w:hAnsi="Times New Roman" w:cs="Times New Roman"/>
          <w:color w:val="00000A"/>
          <w:sz w:val="24"/>
          <w:szCs w:val="24"/>
        </w:rPr>
        <w:t xml:space="preserve">Years of software development experience and web development methodology in </w:t>
      </w:r>
      <w:r w:rsidR="005929FC">
        <w:rPr>
          <w:rFonts w:ascii="Times New Roman" w:eastAsia="Arial" w:hAnsi="Times New Roman" w:cs="Times New Roman"/>
          <w:b/>
          <w:bCs/>
          <w:color w:val="00000A"/>
          <w:sz w:val="24"/>
          <w:szCs w:val="24"/>
        </w:rPr>
        <w:t>Asp.Net</w:t>
      </w:r>
      <w:r w:rsidR="005929FC">
        <w:rPr>
          <w:rFonts w:ascii="Times New Roman" w:eastAsia="Arial" w:hAnsi="Times New Roman" w:cs="Times New Roman"/>
          <w:color w:val="00000A"/>
          <w:sz w:val="24"/>
          <w:szCs w:val="24"/>
        </w:rPr>
        <w:t xml:space="preserve"> and </w:t>
      </w:r>
      <w:r w:rsidR="005929FC">
        <w:rPr>
          <w:rFonts w:ascii="Times New Roman" w:eastAsia="Arial" w:hAnsi="Times New Roman" w:cs="Times New Roman"/>
          <w:b/>
          <w:bCs/>
          <w:color w:val="00000A"/>
          <w:sz w:val="24"/>
          <w:szCs w:val="24"/>
        </w:rPr>
        <w:t>MVC</w:t>
      </w:r>
      <w:r w:rsidR="005929FC">
        <w:rPr>
          <w:rFonts w:ascii="Times New Roman" w:eastAsia="Arial" w:hAnsi="Times New Roman" w:cs="Times New Roman"/>
          <w:color w:val="00000A"/>
          <w:sz w:val="24"/>
          <w:szCs w:val="24"/>
        </w:rPr>
        <w:t xml:space="preserve"> technologies.</w:t>
      </w:r>
    </w:p>
    <w:p w14:paraId="2AD9E1BD" w14:textId="3FA4A3D7" w:rsidR="00C64618" w:rsidRDefault="005929FC">
      <w:pPr>
        <w:pStyle w:val="ListParagraph1"/>
        <w:numPr>
          <w:ilvl w:val="0"/>
          <w:numId w:val="1"/>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 in C#, Asp.net, MVC, SQL Server, </w:t>
      </w:r>
      <w:r w:rsidR="00DB0B83">
        <w:rPr>
          <w:rFonts w:ascii="Times New Roman" w:eastAsia="Times New Roman" w:hAnsi="Times New Roman" w:cs="Times New Roman"/>
          <w:color w:val="000000"/>
          <w:sz w:val="24"/>
          <w:szCs w:val="24"/>
        </w:rPr>
        <w:t>LINQ</w:t>
      </w:r>
      <w:r>
        <w:rPr>
          <w:rFonts w:ascii="Times New Roman" w:eastAsia="Times New Roman" w:hAnsi="Times New Roman" w:cs="Times New Roman"/>
          <w:color w:val="000000"/>
          <w:sz w:val="24"/>
          <w:szCs w:val="24"/>
        </w:rPr>
        <w:t xml:space="preserve">, Entity Framework, Html, CSS, Bootstrap, </w:t>
      </w:r>
      <w:r w:rsidR="00DB0B83">
        <w:rPr>
          <w:rFonts w:ascii="Times New Roman" w:eastAsia="Times New Roman" w:hAnsi="Times New Roman" w:cs="Times New Roman"/>
          <w:color w:val="000000"/>
          <w:sz w:val="24"/>
          <w:szCs w:val="24"/>
        </w:rPr>
        <w:t>jQuery</w:t>
      </w:r>
      <w:r>
        <w:rPr>
          <w:rFonts w:ascii="Times New Roman" w:eastAsia="Times New Roman" w:hAnsi="Times New Roman" w:cs="Times New Roman"/>
          <w:color w:val="000000"/>
          <w:sz w:val="24"/>
          <w:szCs w:val="24"/>
        </w:rPr>
        <w:t>, Ajax</w:t>
      </w:r>
      <w:r w:rsidR="00A04744">
        <w:rPr>
          <w:rFonts w:ascii="Times New Roman" w:eastAsia="Times New Roman" w:hAnsi="Times New Roman" w:cs="Times New Roman"/>
          <w:color w:val="000000"/>
          <w:sz w:val="24"/>
          <w:szCs w:val="24"/>
        </w:rPr>
        <w:t>, ADO.NET</w:t>
      </w:r>
      <w:r>
        <w:rPr>
          <w:rFonts w:ascii="Times New Roman" w:eastAsia="Times New Roman" w:hAnsi="Times New Roman" w:cs="Times New Roman"/>
          <w:color w:val="000000"/>
          <w:sz w:val="24"/>
          <w:szCs w:val="24"/>
        </w:rPr>
        <w:t xml:space="preserve"> and </w:t>
      </w:r>
      <w:r w:rsidR="0017044D">
        <w:rPr>
          <w:rFonts w:ascii="Times New Roman" w:eastAsia="Times New Roman" w:hAnsi="Times New Roman" w:cs="Times New Roman"/>
          <w:color w:val="000000"/>
          <w:sz w:val="24"/>
          <w:szCs w:val="24"/>
        </w:rPr>
        <w:t>AngularJS (</w:t>
      </w:r>
      <w:r>
        <w:rPr>
          <w:rFonts w:ascii="Times New Roman" w:eastAsia="Times New Roman" w:hAnsi="Times New Roman" w:cs="Times New Roman"/>
          <w:color w:val="000000"/>
          <w:sz w:val="24"/>
          <w:szCs w:val="24"/>
        </w:rPr>
        <w:t>Beginner).</w:t>
      </w:r>
    </w:p>
    <w:p w14:paraId="03B5E59B" w14:textId="0877B459" w:rsidR="00C64618" w:rsidRDefault="005929FC">
      <w:pPr>
        <w:pStyle w:val="ListParagraph1"/>
        <w:numPr>
          <w:ilvl w:val="0"/>
          <w:numId w:val="1"/>
        </w:numPr>
        <w:spacing w:after="0" w:line="360" w:lineRule="auto"/>
        <w:rPr>
          <w:rFonts w:ascii="Times New Roman" w:hAnsi="Times New Roman" w:cs="Times New Roman"/>
          <w:sz w:val="24"/>
          <w:szCs w:val="24"/>
        </w:rPr>
      </w:pPr>
      <w:r>
        <w:rPr>
          <w:rFonts w:ascii="Times New Roman" w:eastAsia="Arial" w:hAnsi="Times New Roman" w:cs="Times New Roman"/>
          <w:color w:val="00000A"/>
          <w:sz w:val="24"/>
          <w:szCs w:val="24"/>
        </w:rPr>
        <w:t xml:space="preserve">Good Knowledge in SQL </w:t>
      </w:r>
      <w:r w:rsidR="00E04E15" w:rsidRPr="00E04E15">
        <w:rPr>
          <w:rFonts w:ascii="Times New Roman" w:eastAsia="Arial" w:hAnsi="Times New Roman" w:cs="Times New Roman"/>
          <w:color w:val="00000A"/>
          <w:sz w:val="24"/>
          <w:szCs w:val="24"/>
        </w:rPr>
        <w:t>Server</w:t>
      </w:r>
    </w:p>
    <w:p w14:paraId="74362BE5" w14:textId="77777777" w:rsidR="00C64618" w:rsidRDefault="005929FC">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Ability to learn &amp; develop using</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new technologies quickly.</w:t>
      </w:r>
    </w:p>
    <w:p w14:paraId="5D3EE00F" w14:textId="77777777" w:rsidR="00C64618" w:rsidRDefault="00C64618">
      <w:pPr>
        <w:spacing w:after="0" w:line="360" w:lineRule="auto"/>
        <w:rPr>
          <w:rFonts w:ascii="Times New Roman" w:hAnsi="Times New Roman" w:cs="Times New Roman"/>
          <w:sz w:val="24"/>
          <w:szCs w:val="24"/>
        </w:rPr>
      </w:pPr>
    </w:p>
    <w:p w14:paraId="502680A1" w14:textId="33E92ABE" w:rsidR="00C64618" w:rsidRDefault="005929FC">
      <w:pPr>
        <w:rPr>
          <w:rFonts w:ascii="Times New Roman" w:hAnsi="Times New Roman" w:cs="Times New Roman"/>
          <w:b/>
          <w:bCs/>
          <w:sz w:val="24"/>
          <w:szCs w:val="24"/>
        </w:rPr>
      </w:pPr>
      <w:r>
        <w:rPr>
          <w:rFonts w:ascii="Times New Roman" w:hAnsi="Times New Roman" w:cs="Times New Roman"/>
          <w:b/>
          <w:bCs/>
        </w:rPr>
        <w:t>WORK EXPERIENCE</w:t>
      </w:r>
      <w:r>
        <w:rPr>
          <w:rFonts w:ascii="Times New Roman" w:hAnsi="Times New Roman" w:cs="Times New Roman"/>
          <w:b/>
          <w:bCs/>
          <w:sz w:val="24"/>
          <w:szCs w:val="24"/>
        </w:rPr>
        <w:t>:</w:t>
      </w:r>
    </w:p>
    <w:p w14:paraId="131995D7" w14:textId="48713C05" w:rsidR="00C40DEF" w:rsidRPr="00C40DEF" w:rsidRDefault="00C40DEF">
      <w:pPr>
        <w:rPr>
          <w:rFonts w:ascii="Times New Roman" w:hAnsi="Times New Roman" w:cs="Times New Roman"/>
          <w:sz w:val="24"/>
          <w:szCs w:val="24"/>
        </w:rPr>
      </w:pPr>
      <w:r w:rsidRPr="00C40DEF">
        <w:rPr>
          <w:rFonts w:ascii="Times New Roman" w:hAnsi="Times New Roman" w:cs="Times New Roman"/>
          <w:sz w:val="24"/>
          <w:szCs w:val="24"/>
        </w:rPr>
        <w:t>Workin</w:t>
      </w:r>
      <w:r>
        <w:rPr>
          <w:rFonts w:ascii="Times New Roman" w:hAnsi="Times New Roman" w:cs="Times New Roman"/>
          <w:sz w:val="24"/>
          <w:szCs w:val="24"/>
        </w:rPr>
        <w:t xml:space="preserve">g in </w:t>
      </w:r>
      <w:r w:rsidRPr="009C6E96">
        <w:rPr>
          <w:rFonts w:ascii="Times New Roman" w:hAnsi="Times New Roman" w:cs="Times New Roman"/>
          <w:b/>
          <w:bCs/>
          <w:sz w:val="24"/>
          <w:szCs w:val="24"/>
        </w:rPr>
        <w:t>Concentrix</w:t>
      </w:r>
      <w:r>
        <w:rPr>
          <w:rFonts w:ascii="Times New Roman" w:hAnsi="Times New Roman" w:cs="Times New Roman"/>
          <w:sz w:val="24"/>
          <w:szCs w:val="24"/>
        </w:rPr>
        <w:t xml:space="preserve"> as </w:t>
      </w:r>
      <w:r w:rsidRPr="009C6E96">
        <w:rPr>
          <w:rFonts w:ascii="Times New Roman" w:hAnsi="Times New Roman" w:cs="Times New Roman"/>
          <w:b/>
          <w:bCs/>
          <w:sz w:val="24"/>
          <w:szCs w:val="24"/>
        </w:rPr>
        <w:t>Software Engineer II</w:t>
      </w:r>
      <w:r>
        <w:rPr>
          <w:rFonts w:ascii="Times New Roman" w:hAnsi="Times New Roman" w:cs="Times New Roman"/>
          <w:sz w:val="24"/>
          <w:szCs w:val="24"/>
        </w:rPr>
        <w:t xml:space="preserve"> from Oct</w:t>
      </w:r>
      <w:r w:rsidR="009C6E96">
        <w:rPr>
          <w:rFonts w:ascii="Times New Roman" w:hAnsi="Times New Roman" w:cs="Times New Roman"/>
          <w:sz w:val="24"/>
          <w:szCs w:val="24"/>
        </w:rPr>
        <w:t xml:space="preserve"> 2020 – Till Date.</w:t>
      </w:r>
    </w:p>
    <w:p w14:paraId="702190E1" w14:textId="5CCD4356" w:rsidR="00C64618" w:rsidRDefault="005929FC">
      <w:pPr>
        <w:shd w:val="clear" w:color="auto" w:fill="FFFFFF" w:themeFill="background1"/>
        <w:spacing w:after="0" w:line="24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GB"/>
        </w:rPr>
        <w:t>Work</w:t>
      </w:r>
      <w:r w:rsidR="009D011E">
        <w:rPr>
          <w:rFonts w:ascii="Times New Roman" w:eastAsia="Times New Roman" w:hAnsi="Times New Roman" w:cs="Times New Roman"/>
          <w:color w:val="000000" w:themeColor="text1"/>
          <w:sz w:val="24"/>
          <w:szCs w:val="24"/>
          <w:lang w:val="en-GB"/>
        </w:rPr>
        <w:t>ed</w:t>
      </w:r>
      <w:r>
        <w:rPr>
          <w:rFonts w:ascii="Times New Roman" w:eastAsia="Times New Roman" w:hAnsi="Times New Roman" w:cs="Times New Roman"/>
          <w:color w:val="000000" w:themeColor="text1"/>
          <w:sz w:val="24"/>
          <w:szCs w:val="24"/>
          <w:lang w:val="en-GB"/>
        </w:rPr>
        <w:t xml:space="preserve"> in </w:t>
      </w:r>
      <w:r>
        <w:rPr>
          <w:rFonts w:ascii="Times New Roman" w:eastAsia="Times New Roman" w:hAnsi="Times New Roman" w:cs="Times New Roman"/>
          <w:b/>
          <w:bCs/>
          <w:color w:val="000000" w:themeColor="text1"/>
          <w:sz w:val="24"/>
          <w:szCs w:val="24"/>
          <w:lang w:val="en-GB"/>
        </w:rPr>
        <w:t>HCL Technologies</w:t>
      </w:r>
      <w:r>
        <w:rPr>
          <w:rFonts w:ascii="Times New Roman" w:eastAsia="Times New Roman" w:hAnsi="Times New Roman" w:cs="Times New Roman"/>
          <w:color w:val="000000" w:themeColor="text1"/>
          <w:sz w:val="24"/>
          <w:szCs w:val="24"/>
          <w:lang w:val="en-GB"/>
        </w:rPr>
        <w:t xml:space="preserve"> Chennai as </w:t>
      </w:r>
      <w:r>
        <w:rPr>
          <w:rFonts w:ascii="Times New Roman" w:eastAsia="Times New Roman" w:hAnsi="Times New Roman" w:cs="Times New Roman"/>
          <w:b/>
          <w:bCs/>
          <w:color w:val="000000" w:themeColor="text1"/>
          <w:sz w:val="24"/>
          <w:szCs w:val="24"/>
          <w:lang w:val="en-GB"/>
        </w:rPr>
        <w:t>Senior Software Engineer</w:t>
      </w:r>
      <w:r>
        <w:rPr>
          <w:rFonts w:ascii="Times New Roman" w:eastAsia="Times New Roman" w:hAnsi="Times New Roman" w:cs="Times New Roman"/>
          <w:color w:val="000000" w:themeColor="text1"/>
          <w:sz w:val="24"/>
          <w:szCs w:val="24"/>
          <w:lang w:val="en-GB"/>
        </w:rPr>
        <w:t xml:space="preserve"> from July 2018 </w:t>
      </w:r>
      <w:r w:rsidR="0017044D">
        <w:rPr>
          <w:rFonts w:ascii="Times New Roman" w:eastAsia="Times New Roman" w:hAnsi="Times New Roman" w:cs="Times New Roman"/>
          <w:color w:val="000000" w:themeColor="text1"/>
          <w:sz w:val="24"/>
          <w:szCs w:val="24"/>
          <w:lang w:val="en-GB"/>
        </w:rPr>
        <w:t>– Sep</w:t>
      </w:r>
      <w:r w:rsidR="0035778C">
        <w:rPr>
          <w:rFonts w:ascii="Times New Roman" w:eastAsia="Times New Roman" w:hAnsi="Times New Roman" w:cs="Times New Roman"/>
          <w:color w:val="000000" w:themeColor="text1"/>
          <w:sz w:val="24"/>
          <w:szCs w:val="24"/>
          <w:lang w:val="en-GB"/>
        </w:rPr>
        <w:t xml:space="preserve"> </w:t>
      </w:r>
      <w:r w:rsidR="00F165A3">
        <w:rPr>
          <w:rFonts w:ascii="Times New Roman" w:eastAsia="Times New Roman" w:hAnsi="Times New Roman" w:cs="Times New Roman"/>
          <w:color w:val="000000" w:themeColor="text1"/>
          <w:sz w:val="24"/>
          <w:szCs w:val="24"/>
          <w:lang w:val="en-IN"/>
        </w:rPr>
        <w:t>2020</w:t>
      </w:r>
    </w:p>
    <w:p w14:paraId="52BFF342" w14:textId="77777777" w:rsidR="00C64618" w:rsidRDefault="00C64618">
      <w:pPr>
        <w:shd w:val="clear" w:color="auto" w:fill="FFFFFF" w:themeFill="background1"/>
        <w:spacing w:after="0" w:line="240" w:lineRule="auto"/>
        <w:rPr>
          <w:rFonts w:ascii="Times New Roman" w:eastAsia="Times New Roman" w:hAnsi="Times New Roman" w:cs="Times New Roman"/>
          <w:color w:val="000000" w:themeColor="text1"/>
          <w:sz w:val="24"/>
          <w:szCs w:val="24"/>
          <w:lang w:val="en-GB"/>
        </w:rPr>
      </w:pPr>
    </w:p>
    <w:p w14:paraId="28E41DFE" w14:textId="77777777" w:rsidR="00C64618" w:rsidRDefault="005929F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5"/>
          <w:sz w:val="24"/>
          <w:szCs w:val="24"/>
          <w:lang w:val="en-GB"/>
        </w:rPr>
        <w:t>Worked in</w:t>
      </w:r>
      <w:r>
        <w:rPr>
          <w:rFonts w:ascii="Times New Roman" w:eastAsia="Times New Roman" w:hAnsi="Times New Roman" w:cs="Times New Roman"/>
          <w:color w:val="000000"/>
          <w:spacing w:val="15"/>
          <w:sz w:val="24"/>
          <w:szCs w:val="24"/>
        </w:rPr>
        <w:t> </w:t>
      </w:r>
      <w:r>
        <w:rPr>
          <w:rFonts w:ascii="Times New Roman" w:eastAsia="Times New Roman" w:hAnsi="Times New Roman" w:cs="Times New Roman"/>
          <w:b/>
          <w:color w:val="000000"/>
          <w:spacing w:val="15"/>
          <w:sz w:val="24"/>
          <w:szCs w:val="24"/>
          <w:lang w:val="en-IN"/>
        </w:rPr>
        <w:t>Ravsoft solutions India Pvt ltd</w:t>
      </w:r>
      <w:r>
        <w:rPr>
          <w:rFonts w:ascii="Times New Roman" w:eastAsia="Times New Roman" w:hAnsi="Times New Roman" w:cs="Times New Roman"/>
          <w:color w:val="000000"/>
          <w:spacing w:val="15"/>
          <w:sz w:val="24"/>
          <w:szCs w:val="24"/>
        </w:rPr>
        <w:t xml:space="preserve">, Chennai </w:t>
      </w:r>
      <w:r>
        <w:rPr>
          <w:rFonts w:ascii="Times New Roman" w:eastAsia="Times New Roman" w:hAnsi="Times New Roman" w:cs="Times New Roman"/>
          <w:color w:val="000000"/>
          <w:sz w:val="24"/>
          <w:szCs w:val="24"/>
        </w:rPr>
        <w:t>as </w:t>
      </w:r>
      <w:r>
        <w:rPr>
          <w:rFonts w:ascii="Times New Roman" w:eastAsia="Times New Roman" w:hAnsi="Times New Roman" w:cs="Times New Roman"/>
          <w:b/>
          <w:bCs/>
          <w:color w:val="000000"/>
          <w:sz w:val="24"/>
          <w:szCs w:val="24"/>
          <w:lang w:val="en-IN"/>
        </w:rPr>
        <w:t xml:space="preserve">Associate </w:t>
      </w:r>
      <w:r>
        <w:rPr>
          <w:rFonts w:ascii="Times New Roman" w:eastAsia="Times New Roman" w:hAnsi="Times New Roman" w:cs="Times New Roman"/>
          <w:b/>
          <w:bCs/>
          <w:color w:val="000000"/>
          <w:sz w:val="24"/>
          <w:szCs w:val="24"/>
        </w:rPr>
        <w:t xml:space="preserve">Software </w:t>
      </w:r>
      <w:r>
        <w:rPr>
          <w:rFonts w:ascii="Times New Roman" w:eastAsia="Times New Roman" w:hAnsi="Times New Roman" w:cs="Times New Roman"/>
          <w:b/>
          <w:bCs/>
          <w:color w:val="000000"/>
          <w:spacing w:val="-15"/>
          <w:sz w:val="24"/>
          <w:szCs w:val="24"/>
        </w:rPr>
        <w:t xml:space="preserve">Engineer </w:t>
      </w:r>
      <w:r>
        <w:rPr>
          <w:rFonts w:ascii="Times New Roman" w:eastAsia="Times New Roman" w:hAnsi="Times New Roman" w:cs="Times New Roman"/>
          <w:color w:val="000000"/>
          <w:sz w:val="24"/>
          <w:szCs w:val="24"/>
        </w:rPr>
        <w:t>from December 201</w:t>
      </w:r>
      <w:r>
        <w:rPr>
          <w:rFonts w:ascii="Times New Roman" w:eastAsia="Times New Roman" w:hAnsi="Times New Roman" w:cs="Times New Roman"/>
          <w:color w:val="000000"/>
          <w:sz w:val="24"/>
          <w:szCs w:val="24"/>
          <w:lang w:val="en-IN"/>
        </w:rPr>
        <w:t>6</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lang w:val="en-GB"/>
        </w:rPr>
        <w:t>July 2018</w:t>
      </w:r>
      <w:r>
        <w:rPr>
          <w:rFonts w:ascii="Times New Roman" w:eastAsia="Times New Roman" w:hAnsi="Times New Roman" w:cs="Times New Roman"/>
          <w:color w:val="000000"/>
          <w:sz w:val="24"/>
          <w:szCs w:val="24"/>
        </w:rPr>
        <w:t>.</w:t>
      </w:r>
    </w:p>
    <w:p w14:paraId="525F6C25" w14:textId="77777777" w:rsidR="00C64618" w:rsidRDefault="00C64618">
      <w:pPr>
        <w:shd w:val="clear" w:color="auto" w:fill="FFFFFF"/>
        <w:spacing w:after="0" w:line="240" w:lineRule="auto"/>
        <w:rPr>
          <w:rFonts w:ascii="Times New Roman" w:eastAsia="Times New Roman" w:hAnsi="Times New Roman" w:cs="Times New Roman"/>
          <w:color w:val="000000"/>
          <w:sz w:val="24"/>
          <w:szCs w:val="24"/>
        </w:rPr>
      </w:pPr>
    </w:p>
    <w:p w14:paraId="31C49D3C" w14:textId="5CF59287" w:rsidR="00C64618" w:rsidRDefault="005929F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Worked i</w:t>
      </w:r>
      <w:r>
        <w:rPr>
          <w:rFonts w:ascii="Times New Roman" w:eastAsia="Times New Roman" w:hAnsi="Times New Roman" w:cs="Times New Roman"/>
          <w:color w:val="000000"/>
          <w:spacing w:val="15"/>
          <w:sz w:val="24"/>
          <w:szCs w:val="24"/>
        </w:rPr>
        <w:t>n</w:t>
      </w:r>
      <w:r w:rsidR="0017044D">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b/>
          <w:color w:val="000000"/>
          <w:sz w:val="24"/>
          <w:szCs w:val="24"/>
        </w:rPr>
        <w:t>Bharathi Tech</w:t>
      </w:r>
      <w:r>
        <w:rPr>
          <w:rFonts w:ascii="Times New Roman" w:eastAsia="Times New Roman" w:hAnsi="Times New Roman" w:cs="Times New Roman"/>
          <w:b/>
          <w:color w:val="000000"/>
          <w:spacing w:val="15"/>
          <w:sz w:val="24"/>
          <w:szCs w:val="24"/>
        </w:rPr>
        <w:t>n</w:t>
      </w:r>
      <w:r>
        <w:rPr>
          <w:rFonts w:ascii="Times New Roman" w:eastAsia="Times New Roman" w:hAnsi="Times New Roman" w:cs="Times New Roman"/>
          <w:b/>
          <w:color w:val="000000"/>
          <w:sz w:val="24"/>
          <w:szCs w:val="24"/>
        </w:rPr>
        <w:t xml:space="preserve">o </w:t>
      </w:r>
      <w:r>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b/>
          <w:bCs/>
          <w:color w:val="000000"/>
          <w:sz w:val="24"/>
          <w:szCs w:val="24"/>
        </w:rPr>
        <w:t xml:space="preserve">Software </w:t>
      </w:r>
      <w:r>
        <w:rPr>
          <w:rFonts w:ascii="Times New Roman" w:eastAsia="Times New Roman" w:hAnsi="Times New Roman" w:cs="Times New Roman"/>
          <w:b/>
          <w:bCs/>
          <w:color w:val="000000"/>
          <w:spacing w:val="-15"/>
          <w:sz w:val="24"/>
          <w:szCs w:val="24"/>
        </w:rPr>
        <w:t xml:space="preserve">Engineer </w:t>
      </w:r>
      <w:r>
        <w:rPr>
          <w:rFonts w:ascii="Times New Roman" w:eastAsia="Times New Roman" w:hAnsi="Times New Roman" w:cs="Times New Roman"/>
          <w:bCs/>
          <w:color w:val="000000"/>
          <w:spacing w:val="-15"/>
          <w:sz w:val="24"/>
          <w:szCs w:val="24"/>
        </w:rPr>
        <w:t xml:space="preserve">from </w:t>
      </w:r>
      <w:r>
        <w:rPr>
          <w:rFonts w:ascii="Times New Roman" w:eastAsia="Arial" w:hAnsi="Times New Roman" w:cs="Times New Roman"/>
          <w:color w:val="00000A"/>
          <w:sz w:val="21"/>
          <w:szCs w:val="21"/>
        </w:rPr>
        <w:t>N</w:t>
      </w:r>
      <w:r>
        <w:rPr>
          <w:rFonts w:ascii="Times New Roman" w:eastAsia="Times New Roman" w:hAnsi="Times New Roman" w:cs="Times New Roman"/>
          <w:bCs/>
          <w:color w:val="000000"/>
          <w:spacing w:val="-15"/>
          <w:sz w:val="24"/>
          <w:szCs w:val="24"/>
        </w:rPr>
        <w:t>ov 2014 – Dec 2016.</w:t>
      </w:r>
    </w:p>
    <w:p w14:paraId="5ED0DFCF" w14:textId="77777777" w:rsidR="00C64618" w:rsidRDefault="00C64618">
      <w:pPr>
        <w:shd w:val="clear" w:color="auto" w:fill="FFFFFF"/>
        <w:spacing w:after="0" w:line="240" w:lineRule="auto"/>
        <w:rPr>
          <w:rFonts w:ascii="Times New Roman" w:eastAsia="Times New Roman" w:hAnsi="Times New Roman" w:cs="Times New Roman"/>
          <w:color w:val="000000"/>
        </w:rPr>
      </w:pPr>
    </w:p>
    <w:p w14:paraId="0E270050" w14:textId="77777777" w:rsidR="00C64618" w:rsidRDefault="005929FC">
      <w:pPr>
        <w:shd w:val="clear" w:color="auto" w:fill="FFFFFF"/>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ACADEMIC PROFILE:</w:t>
      </w:r>
    </w:p>
    <w:p w14:paraId="0943B710" w14:textId="77777777" w:rsidR="00C64618" w:rsidRDefault="00C64618">
      <w:pPr>
        <w:shd w:val="clear" w:color="auto" w:fill="FFFFFF"/>
        <w:spacing w:after="0" w:line="240" w:lineRule="auto"/>
        <w:rPr>
          <w:rFonts w:ascii="Times New Roman" w:eastAsia="Times New Roman" w:hAnsi="Times New Roman" w:cs="Times New Roman"/>
          <w:b/>
          <w:color w:val="000000"/>
          <w:sz w:val="24"/>
          <w:szCs w:val="24"/>
        </w:rPr>
      </w:pPr>
    </w:p>
    <w:p w14:paraId="05D2848F" w14:textId="3B1607B3" w:rsidR="00C64618" w:rsidRDefault="0017044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in</w:t>
      </w:r>
      <w:r w:rsidR="005929FC">
        <w:rPr>
          <w:rFonts w:ascii="Times New Roman" w:eastAsia="Times New Roman" w:hAnsi="Times New Roman" w:cs="Times New Roman"/>
          <w:color w:val="000000"/>
          <w:sz w:val="24"/>
          <w:szCs w:val="24"/>
        </w:rPr>
        <w:t xml:space="preserve"> Computer Science and Engineering from Prince </w:t>
      </w:r>
      <w:r w:rsidR="00DB0B83">
        <w:rPr>
          <w:rFonts w:ascii="Times New Roman" w:eastAsia="Times New Roman" w:hAnsi="Times New Roman" w:cs="Times New Roman"/>
          <w:color w:val="000000"/>
          <w:sz w:val="24"/>
          <w:szCs w:val="24"/>
        </w:rPr>
        <w:t>Sri</w:t>
      </w:r>
      <w:r w:rsidR="005929FC">
        <w:rPr>
          <w:rFonts w:ascii="Times New Roman" w:eastAsia="Times New Roman" w:hAnsi="Times New Roman" w:cs="Times New Roman"/>
          <w:color w:val="000000"/>
          <w:sz w:val="24"/>
          <w:szCs w:val="24"/>
        </w:rPr>
        <w:t xml:space="preserve"> </w:t>
      </w:r>
      <w:r w:rsidR="00DB0B83">
        <w:rPr>
          <w:rFonts w:ascii="Times New Roman" w:eastAsia="Times New Roman" w:hAnsi="Times New Roman" w:cs="Times New Roman"/>
          <w:color w:val="000000"/>
          <w:sz w:val="24"/>
          <w:szCs w:val="24"/>
        </w:rPr>
        <w:t>Venkateshwara</w:t>
      </w:r>
      <w:r w:rsidR="005929FC">
        <w:rPr>
          <w:rFonts w:ascii="Times New Roman" w:eastAsia="Times New Roman" w:hAnsi="Times New Roman" w:cs="Times New Roman"/>
          <w:color w:val="000000"/>
          <w:sz w:val="24"/>
          <w:szCs w:val="24"/>
        </w:rPr>
        <w:t xml:space="preserve"> padmavathy engineering college, Chennai.</w:t>
      </w:r>
    </w:p>
    <w:p w14:paraId="783407B6" w14:textId="77777777" w:rsidR="00C64618" w:rsidRDefault="00C64618">
      <w:pPr>
        <w:shd w:val="clear" w:color="auto" w:fill="FFFFFF"/>
        <w:spacing w:after="0" w:line="240" w:lineRule="auto"/>
        <w:rPr>
          <w:rFonts w:ascii="Times New Roman" w:eastAsia="Times New Roman" w:hAnsi="Times New Roman" w:cs="Times New Roman"/>
          <w:color w:val="000000"/>
          <w:sz w:val="24"/>
          <w:szCs w:val="24"/>
        </w:rPr>
      </w:pPr>
    </w:p>
    <w:p w14:paraId="7F18BFEF" w14:textId="77777777" w:rsidR="00C64618" w:rsidRDefault="005929FC">
      <w:pPr>
        <w:rPr>
          <w:rFonts w:ascii="Times New Roman" w:eastAsia="Arial" w:hAnsi="Times New Roman" w:cs="Times New Roman"/>
          <w:b/>
          <w:bCs/>
          <w:color w:val="00000A"/>
        </w:rPr>
      </w:pPr>
      <w:r>
        <w:rPr>
          <w:rFonts w:ascii="Times New Roman" w:eastAsia="Arial" w:hAnsi="Times New Roman" w:cs="Times New Roman"/>
          <w:b/>
          <w:bCs/>
          <w:color w:val="00000A"/>
        </w:rPr>
        <w:t>TECHNICAL SKILLS:</w:t>
      </w:r>
    </w:p>
    <w:p w14:paraId="73882689" w14:textId="4ED213F8" w:rsidR="00C64618" w:rsidRDefault="005929FC">
      <w:pPr>
        <w:spacing w:line="387" w:lineRule="auto"/>
        <w:ind w:right="200"/>
        <w:rPr>
          <w:rFonts w:ascii="Times New Roman" w:hAnsi="Times New Roman" w:cs="Times New Roman"/>
          <w:sz w:val="20"/>
          <w:szCs w:val="20"/>
        </w:rPr>
      </w:pPr>
      <w:r>
        <w:rPr>
          <w:rFonts w:ascii="Times New Roman" w:eastAsia="Arial" w:hAnsi="Times New Roman" w:cs="Times New Roman"/>
          <w:sz w:val="24"/>
          <w:szCs w:val="24"/>
        </w:rPr>
        <w:t xml:space="preserve">C#, ASP.Net, MVC, SQL Server, </w:t>
      </w:r>
      <w:r w:rsidR="00DB0B83">
        <w:rPr>
          <w:rFonts w:ascii="Times New Roman" w:eastAsia="Arial" w:hAnsi="Times New Roman" w:cs="Times New Roman"/>
          <w:sz w:val="24"/>
          <w:szCs w:val="24"/>
        </w:rPr>
        <w:t>LINQ</w:t>
      </w:r>
      <w:r>
        <w:rPr>
          <w:rFonts w:ascii="Times New Roman" w:eastAsia="Arial" w:hAnsi="Times New Roman" w:cs="Times New Roman"/>
          <w:sz w:val="24"/>
          <w:szCs w:val="24"/>
        </w:rPr>
        <w:t xml:space="preserve">, Entity Framework, Html, </w:t>
      </w:r>
      <w:r w:rsidRPr="0017044D">
        <w:rPr>
          <w:rFonts w:ascii="Times New Roman" w:eastAsia="Arial" w:hAnsi="Times New Roman" w:cs="Times New Roman"/>
          <w:sz w:val="24"/>
          <w:szCs w:val="24"/>
        </w:rPr>
        <w:t>CSS</w:t>
      </w:r>
      <w:r>
        <w:rPr>
          <w:rFonts w:ascii="Times New Roman" w:eastAsia="Arial" w:hAnsi="Times New Roman" w:cs="Times New Roman"/>
          <w:sz w:val="24"/>
          <w:szCs w:val="24"/>
        </w:rPr>
        <w:t xml:space="preserve">, Bootstrap, </w:t>
      </w:r>
      <w:r w:rsidR="00DB0B83">
        <w:rPr>
          <w:rFonts w:ascii="Times New Roman" w:eastAsia="Arial" w:hAnsi="Times New Roman" w:cs="Times New Roman"/>
          <w:sz w:val="24"/>
          <w:szCs w:val="24"/>
        </w:rPr>
        <w:t>jQuery</w:t>
      </w:r>
      <w:r>
        <w:rPr>
          <w:rFonts w:ascii="Times New Roman" w:eastAsia="Arial" w:hAnsi="Times New Roman" w:cs="Times New Roman"/>
          <w:sz w:val="24"/>
          <w:szCs w:val="24"/>
        </w:rPr>
        <w:t>, Ajax, ADO.NET and AngularJS.</w:t>
      </w:r>
    </w:p>
    <w:p w14:paraId="493B5991" w14:textId="77777777" w:rsidR="00C64618" w:rsidRDefault="005929FC">
      <w:pPr>
        <w:rPr>
          <w:rFonts w:ascii="Times New Roman" w:eastAsia="Arial" w:hAnsi="Times New Roman" w:cs="Times New Roman"/>
          <w:b/>
          <w:bCs/>
          <w:color w:val="00000A"/>
          <w:sz w:val="26"/>
          <w:szCs w:val="26"/>
        </w:rPr>
      </w:pPr>
      <w:r>
        <w:rPr>
          <w:rFonts w:ascii="Times New Roman" w:eastAsia="Arial" w:hAnsi="Times New Roman" w:cs="Times New Roman"/>
          <w:b/>
          <w:bCs/>
          <w:color w:val="00000A"/>
          <w:sz w:val="26"/>
          <w:szCs w:val="26"/>
        </w:rPr>
        <w:t>PROJECT DETAILS:</w:t>
      </w:r>
    </w:p>
    <w:p w14:paraId="04E7FD00" w14:textId="77777777" w:rsidR="00C64618" w:rsidRDefault="005929FC">
      <w:pPr>
        <w:rPr>
          <w:rFonts w:ascii="Times New Roman" w:hAnsi="Times New Roman" w:cs="Times New Roman"/>
          <w:sz w:val="20"/>
          <w:szCs w:val="20"/>
        </w:rPr>
      </w:pPr>
      <w:r>
        <w:rPr>
          <w:rFonts w:ascii="Times New Roman" w:eastAsia="Arial" w:hAnsi="Times New Roman" w:cs="Times New Roman"/>
          <w:b/>
          <w:bCs/>
          <w:color w:val="00000A"/>
          <w:u w:val="single"/>
        </w:rPr>
        <w:t>TAX REPORTING AUTOMATION:</w:t>
      </w:r>
    </w:p>
    <w:p w14:paraId="52E19D00" w14:textId="77777777" w:rsidR="00C64618" w:rsidRDefault="005929FC">
      <w:pPr>
        <w:rPr>
          <w:rFonts w:ascii="Times New Roman" w:eastAsia="Arial" w:hAnsi="Times New Roman" w:cs="Times New Roman"/>
          <w:b/>
          <w:bCs/>
          <w:i/>
          <w:iCs/>
          <w:color w:val="00000A"/>
          <w:sz w:val="24"/>
          <w:szCs w:val="24"/>
        </w:rPr>
      </w:pPr>
      <w:r>
        <w:rPr>
          <w:rFonts w:ascii="Times New Roman" w:eastAsia="Arial" w:hAnsi="Times New Roman" w:cs="Times New Roman"/>
          <w:b/>
          <w:bCs/>
          <w:i/>
          <w:iCs/>
          <w:color w:val="00000A"/>
        </w:rPr>
        <w:t>DESCRIPTION:</w:t>
      </w:r>
    </w:p>
    <w:p w14:paraId="3450E517" w14:textId="4CF2B56C" w:rsidR="00C64618" w:rsidRDefault="005929FC">
      <w:pPr>
        <w:pStyle w:val="ListParagraph1"/>
        <w:numPr>
          <w:ilvl w:val="0"/>
          <w:numId w:val="2"/>
        </w:numPr>
      </w:pPr>
      <w:r>
        <w:rPr>
          <w:rFonts w:ascii="Times New Roman" w:eastAsia="Times New Roman" w:hAnsi="Times New Roman" w:cs="Times New Roman"/>
          <w:sz w:val="24"/>
          <w:szCs w:val="24"/>
        </w:rPr>
        <w:lastRenderedPageBreak/>
        <w:t xml:space="preserve">BMO’s Corporate Tax Group requires an integrated solution to automate and streamline the data collection and preparation of 2 annual filings to CRA; T1134 and T106 (T106 (Information Return of Non-Arm's Length Transactions with Non-Residents) T1134 (Information Return Relating </w:t>
      </w:r>
      <w:r w:rsidR="0017044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Controlled and Not-Controlled Foreign Affiliates)</w:t>
      </w:r>
      <w:r>
        <w:rPr>
          <w:rFonts w:ascii="Times New Roman" w:eastAsia="Arial" w:hAnsi="Times New Roman" w:cs="Times New Roman"/>
          <w:color w:val="00000A"/>
          <w:sz w:val="24"/>
          <w:szCs w:val="24"/>
        </w:rPr>
        <w:t>.</w:t>
      </w:r>
    </w:p>
    <w:p w14:paraId="1E715FE6" w14:textId="77777777" w:rsidR="00C64618" w:rsidRDefault="005929FC">
      <w:pPr>
        <w:pStyle w:val="ListParagraph1"/>
        <w:numPr>
          <w:ilvl w:val="0"/>
          <w:numId w:val="2"/>
        </w:numPr>
      </w:pPr>
      <w:r>
        <w:rPr>
          <w:rFonts w:ascii="Times New Roman" w:eastAsia="Arial" w:hAnsi="Times New Roman" w:cs="Times New Roman"/>
          <w:color w:val="00000A"/>
          <w:sz w:val="24"/>
          <w:szCs w:val="24"/>
        </w:rPr>
        <w:t>Based on Role user can perform action in this application.</w:t>
      </w:r>
    </w:p>
    <w:p w14:paraId="7E78CB66" w14:textId="67C45C5A" w:rsidR="00C64618" w:rsidRDefault="005929FC">
      <w:pPr>
        <w:pStyle w:val="ListParagraph1"/>
        <w:numPr>
          <w:ilvl w:val="0"/>
          <w:numId w:val="2"/>
        </w:numPr>
      </w:pPr>
      <w:r>
        <w:rPr>
          <w:rFonts w:ascii="Times New Roman" w:eastAsia="Arial" w:hAnsi="Times New Roman" w:cs="Times New Roman"/>
          <w:color w:val="00000A"/>
          <w:sz w:val="24"/>
          <w:szCs w:val="24"/>
        </w:rPr>
        <w:t xml:space="preserve">Users can upload </w:t>
      </w:r>
      <w:r w:rsidR="0017044D">
        <w:rPr>
          <w:rFonts w:ascii="Times New Roman" w:eastAsia="Arial" w:hAnsi="Times New Roman" w:cs="Times New Roman"/>
          <w:color w:val="00000A"/>
          <w:sz w:val="24"/>
          <w:szCs w:val="24"/>
        </w:rPr>
        <w:t>their</w:t>
      </w:r>
      <w:r>
        <w:rPr>
          <w:rFonts w:ascii="Times New Roman" w:eastAsia="Arial" w:hAnsi="Times New Roman" w:cs="Times New Roman"/>
          <w:color w:val="00000A"/>
          <w:sz w:val="24"/>
          <w:szCs w:val="24"/>
        </w:rPr>
        <w:t xml:space="preserve"> files and corresponding officer can able to validate the files.</w:t>
      </w:r>
    </w:p>
    <w:p w14:paraId="7B2007E1" w14:textId="77777777" w:rsidR="00C64618" w:rsidRDefault="00C64618">
      <w:pPr>
        <w:pStyle w:val="ListParagraph1"/>
        <w:ind w:left="360"/>
        <w:rPr>
          <w:rFonts w:ascii="Times New Roman" w:eastAsia="Arial" w:hAnsi="Times New Roman" w:cs="Times New Roman"/>
          <w:color w:val="00000A"/>
          <w:sz w:val="24"/>
          <w:szCs w:val="24"/>
        </w:rPr>
      </w:pPr>
    </w:p>
    <w:p w14:paraId="16DB3E73" w14:textId="77777777" w:rsidR="00C64618" w:rsidRDefault="005929FC">
      <w:pPr>
        <w:rPr>
          <w:rFonts w:ascii="Times New Roman" w:eastAsia="Arial" w:hAnsi="Times New Roman" w:cs="Times New Roman"/>
          <w:color w:val="00000A"/>
        </w:rPr>
      </w:pPr>
      <w:r>
        <w:rPr>
          <w:rFonts w:ascii="Times New Roman" w:eastAsia="Arial" w:hAnsi="Times New Roman" w:cs="Times New Roman"/>
          <w:b/>
          <w:bCs/>
          <w:i/>
          <w:iCs/>
          <w:color w:val="00000A"/>
        </w:rPr>
        <w:t>ROLE</w:t>
      </w:r>
      <w:r>
        <w:rPr>
          <w:rFonts w:ascii="Times New Roman" w:eastAsia="Arial" w:hAnsi="Times New Roman" w:cs="Times New Roman"/>
          <w:b/>
          <w:bCs/>
          <w:color w:val="00000A"/>
        </w:rPr>
        <w:t xml:space="preserve">:  </w:t>
      </w:r>
      <w:r>
        <w:rPr>
          <w:rFonts w:ascii="Times New Roman" w:eastAsia="Arial" w:hAnsi="Times New Roman" w:cs="Times New Roman"/>
          <w:color w:val="00000A"/>
        </w:rPr>
        <w:t>Developer</w:t>
      </w:r>
    </w:p>
    <w:p w14:paraId="73F7710E" w14:textId="0A416C8C" w:rsidR="00C64618" w:rsidRDefault="005929FC">
      <w:pPr>
        <w:rPr>
          <w:rFonts w:ascii="Times New Roman" w:eastAsia="Arial" w:hAnsi="Times New Roman" w:cs="Times New Roman"/>
          <w:color w:val="00000A"/>
          <w:sz w:val="24"/>
          <w:szCs w:val="24"/>
          <w:lang w:val="en-IN"/>
        </w:rPr>
      </w:pPr>
      <w:r>
        <w:rPr>
          <w:rFonts w:ascii="Times New Roman" w:eastAsia="Arial" w:hAnsi="Times New Roman" w:cs="Times New Roman"/>
          <w:b/>
          <w:bCs/>
          <w:i/>
          <w:iCs/>
          <w:color w:val="00000A"/>
        </w:rPr>
        <w:t>DURATION</w:t>
      </w:r>
      <w:r>
        <w:rPr>
          <w:rFonts w:ascii="Times New Roman" w:eastAsia="Arial" w:hAnsi="Times New Roman" w:cs="Times New Roman"/>
          <w:b/>
          <w:bCs/>
          <w:color w:val="00000A"/>
        </w:rPr>
        <w:t xml:space="preserve">:  </w:t>
      </w:r>
      <w:r>
        <w:rPr>
          <w:rFonts w:ascii="Times New Roman" w:eastAsia="Arial" w:hAnsi="Times New Roman" w:cs="Times New Roman"/>
          <w:color w:val="00000A"/>
          <w:sz w:val="24"/>
          <w:szCs w:val="24"/>
        </w:rPr>
        <w:t xml:space="preserve">September 2018 – </w:t>
      </w:r>
      <w:r w:rsidR="006429F9">
        <w:rPr>
          <w:rFonts w:ascii="Times New Roman" w:eastAsia="Arial" w:hAnsi="Times New Roman" w:cs="Times New Roman"/>
          <w:color w:val="00000A"/>
          <w:sz w:val="24"/>
          <w:szCs w:val="24"/>
          <w:lang w:val="en-IN"/>
        </w:rPr>
        <w:t>September 2020</w:t>
      </w:r>
    </w:p>
    <w:p w14:paraId="76B91786" w14:textId="0A471A8B" w:rsidR="00C64618" w:rsidRDefault="0017044D">
      <w:pPr>
        <w:rPr>
          <w:rFonts w:ascii="Times New Roman" w:eastAsia="Times New Roman" w:hAnsi="Times New Roman" w:cs="Times New Roman"/>
          <w:color w:val="00000A"/>
          <w:lang w:val="fr-FR"/>
        </w:rPr>
      </w:pPr>
      <w:r>
        <w:rPr>
          <w:rFonts w:ascii="Times New Roman" w:eastAsia="Times New Roman" w:hAnsi="Times New Roman" w:cs="Times New Roman"/>
          <w:b/>
          <w:bCs/>
          <w:i/>
          <w:iCs/>
          <w:lang w:val="fr-FR"/>
        </w:rPr>
        <w:t>ENVIRONMENT</w:t>
      </w:r>
      <w:r>
        <w:rPr>
          <w:rFonts w:ascii="Times New Roman" w:eastAsia="Times New Roman" w:hAnsi="Times New Roman" w:cs="Times New Roman"/>
          <w:b/>
          <w:bCs/>
          <w:color w:val="00000A"/>
          <w:lang w:val="fr-FR"/>
        </w:rPr>
        <w:t xml:space="preserve"> :</w:t>
      </w:r>
      <w:r w:rsidR="005929FC">
        <w:rPr>
          <w:rFonts w:ascii="Times New Roman" w:eastAsia="Times New Roman" w:hAnsi="Times New Roman" w:cs="Times New Roman"/>
          <w:b/>
          <w:bCs/>
          <w:color w:val="00000A"/>
          <w:lang w:val="fr-FR"/>
        </w:rPr>
        <w:t xml:space="preserve"> </w:t>
      </w:r>
      <w:r w:rsidR="005929FC">
        <w:rPr>
          <w:rFonts w:ascii="Times New Roman" w:eastAsia="Times New Roman" w:hAnsi="Times New Roman" w:cs="Times New Roman"/>
          <w:color w:val="00000A"/>
          <w:lang w:val="fr-FR"/>
        </w:rPr>
        <w:t xml:space="preserve">C#, ASP.NET, Linq, ADO.Net, HTML, CSS, JQuery, </w:t>
      </w:r>
      <w:r>
        <w:rPr>
          <w:rFonts w:ascii="Times New Roman" w:eastAsia="Times New Roman" w:hAnsi="Times New Roman" w:cs="Times New Roman"/>
          <w:color w:val="00000A"/>
          <w:lang w:val="fr-FR"/>
        </w:rPr>
        <w:t>Ajax,</w:t>
      </w:r>
      <w:r w:rsidR="005929FC">
        <w:rPr>
          <w:rFonts w:ascii="Times New Roman" w:eastAsia="Times New Roman" w:hAnsi="Times New Roman" w:cs="Times New Roman"/>
          <w:color w:val="00000A"/>
          <w:lang w:val="fr-FR"/>
        </w:rPr>
        <w:t xml:space="preserve"> SQL Server and                    AngularJS</w:t>
      </w:r>
      <w:r>
        <w:rPr>
          <w:rFonts w:ascii="Times New Roman" w:eastAsia="Times New Roman" w:hAnsi="Times New Roman" w:cs="Times New Roman"/>
          <w:color w:val="00000A"/>
          <w:lang w:val="fr-FR"/>
        </w:rPr>
        <w:t xml:space="preserve"> </w:t>
      </w:r>
      <w:r w:rsidR="005929FC">
        <w:rPr>
          <w:rFonts w:ascii="Times New Roman" w:eastAsia="Times New Roman" w:hAnsi="Times New Roman" w:cs="Times New Roman"/>
          <w:color w:val="00000A"/>
          <w:lang w:val="fr-FR"/>
        </w:rPr>
        <w:t>(Single Page)</w:t>
      </w:r>
    </w:p>
    <w:p w14:paraId="35C8702F" w14:textId="77777777" w:rsidR="00C64618" w:rsidRDefault="00C64618">
      <w:pPr>
        <w:rPr>
          <w:rFonts w:ascii="Times New Roman" w:eastAsia="Arial" w:hAnsi="Times New Roman" w:cs="Times New Roman"/>
          <w:b/>
          <w:bCs/>
          <w:color w:val="00000A"/>
          <w:u w:val="single"/>
          <w:lang w:val="fr-FR"/>
        </w:rPr>
      </w:pPr>
    </w:p>
    <w:p w14:paraId="65848254" w14:textId="77777777" w:rsidR="00C64618" w:rsidRDefault="005929FC">
      <w:pPr>
        <w:rPr>
          <w:rFonts w:ascii="Times New Roman" w:hAnsi="Times New Roman" w:cs="Times New Roman"/>
          <w:sz w:val="20"/>
          <w:szCs w:val="20"/>
        </w:rPr>
      </w:pPr>
      <w:r>
        <w:rPr>
          <w:rFonts w:ascii="Times New Roman" w:eastAsia="Arial" w:hAnsi="Times New Roman" w:cs="Times New Roman"/>
          <w:b/>
          <w:bCs/>
          <w:color w:val="00000A"/>
          <w:u w:val="single"/>
        </w:rPr>
        <w:t>CVDATAMINER:</w:t>
      </w:r>
    </w:p>
    <w:p w14:paraId="2788C6C1" w14:textId="77777777" w:rsidR="00C64618" w:rsidRDefault="005929FC">
      <w:pPr>
        <w:rPr>
          <w:rFonts w:ascii="Times New Roman" w:eastAsia="Arial" w:hAnsi="Times New Roman" w:cs="Times New Roman"/>
          <w:b/>
          <w:bCs/>
          <w:i/>
          <w:iCs/>
          <w:color w:val="00000A"/>
          <w:sz w:val="24"/>
          <w:szCs w:val="24"/>
        </w:rPr>
      </w:pPr>
      <w:r>
        <w:rPr>
          <w:rFonts w:ascii="Times New Roman" w:eastAsia="Arial" w:hAnsi="Times New Roman" w:cs="Times New Roman"/>
          <w:b/>
          <w:bCs/>
          <w:i/>
          <w:iCs/>
          <w:color w:val="00000A"/>
        </w:rPr>
        <w:t>DESCRIPTION:</w:t>
      </w:r>
    </w:p>
    <w:p w14:paraId="453DA5B7" w14:textId="77777777" w:rsidR="00C64618" w:rsidRDefault="005929FC">
      <w:pPr>
        <w:pStyle w:val="ListParagraph1"/>
        <w:numPr>
          <w:ilvl w:val="0"/>
          <w:numId w:val="2"/>
        </w:numPr>
        <w:rPr>
          <w:rFonts w:ascii="Times New Roman" w:hAnsi="Times New Roman" w:cs="Times New Roman"/>
          <w:sz w:val="24"/>
          <w:szCs w:val="24"/>
        </w:rPr>
      </w:pPr>
      <w:r>
        <w:rPr>
          <w:rFonts w:ascii="Times New Roman" w:eastAsia="Arial" w:hAnsi="Times New Roman" w:cs="Times New Roman"/>
          <w:color w:val="00000A"/>
          <w:sz w:val="24"/>
          <w:szCs w:val="24"/>
        </w:rPr>
        <w:t xml:space="preserve"> Merge CV Data Miner is a reporting methodology which provide solution for ad hoc data mining reports by using the data from the Merge Cardio and Merge Hemo.</w:t>
      </w:r>
    </w:p>
    <w:p w14:paraId="690B41E2" w14:textId="77777777" w:rsidR="00C64618" w:rsidRDefault="005929FC">
      <w:pPr>
        <w:pStyle w:val="ListParagraph1"/>
        <w:numPr>
          <w:ilvl w:val="0"/>
          <w:numId w:val="2"/>
        </w:numPr>
        <w:rPr>
          <w:rFonts w:ascii="Times New Roman" w:hAnsi="Times New Roman" w:cs="Times New Roman"/>
          <w:sz w:val="24"/>
          <w:szCs w:val="24"/>
        </w:rPr>
      </w:pPr>
      <w:r>
        <w:rPr>
          <w:rFonts w:ascii="Times New Roman" w:eastAsia="Arial" w:hAnsi="Times New Roman" w:cs="Times New Roman"/>
          <w:color w:val="00000A"/>
          <w:sz w:val="24"/>
          <w:szCs w:val="24"/>
        </w:rPr>
        <w:t>DataMart Database repository provide solution for the complex database which require technical skills to create report to be simplified naming conventions and structure that will enable the clinical staff to create custom data mining report without prior specific technical knowledge.</w:t>
      </w:r>
    </w:p>
    <w:p w14:paraId="6FEB6439" w14:textId="18D35DFB" w:rsidR="00C64618" w:rsidRDefault="005929FC">
      <w:pPr>
        <w:pStyle w:val="ListParagraph1"/>
        <w:numPr>
          <w:ilvl w:val="0"/>
          <w:numId w:val="2"/>
        </w:numPr>
        <w:rPr>
          <w:rFonts w:ascii="Times New Roman" w:eastAsia="Arial" w:hAnsi="Times New Roman" w:cs="Times New Roman"/>
          <w:color w:val="00000A"/>
          <w:sz w:val="24"/>
          <w:szCs w:val="24"/>
        </w:rPr>
      </w:pPr>
      <w:r>
        <w:rPr>
          <w:rFonts w:ascii="Times New Roman" w:eastAsia="Arial" w:hAnsi="Times New Roman" w:cs="Times New Roman"/>
          <w:color w:val="00000A"/>
          <w:sz w:val="24"/>
          <w:szCs w:val="24"/>
        </w:rPr>
        <w:t xml:space="preserve">Provide solution for the multiple </w:t>
      </w:r>
      <w:r w:rsidR="0017044D">
        <w:rPr>
          <w:rFonts w:ascii="Times New Roman" w:eastAsia="Arial" w:hAnsi="Times New Roman" w:cs="Times New Roman"/>
          <w:color w:val="00000A"/>
          <w:sz w:val="24"/>
          <w:szCs w:val="24"/>
        </w:rPr>
        <w:t>servers</w:t>
      </w:r>
      <w:r>
        <w:rPr>
          <w:rFonts w:ascii="Times New Roman" w:eastAsia="Arial" w:hAnsi="Times New Roman" w:cs="Times New Roman"/>
          <w:color w:val="00000A"/>
          <w:sz w:val="24"/>
          <w:szCs w:val="24"/>
        </w:rPr>
        <w:t xml:space="preserve"> in Hemo and Cardio to populate data in Merge DataMart. </w:t>
      </w:r>
    </w:p>
    <w:p w14:paraId="3470D8D7" w14:textId="77777777" w:rsidR="00C64618" w:rsidRDefault="005929FC">
      <w:pPr>
        <w:pStyle w:val="ListParagraph1"/>
        <w:numPr>
          <w:ilvl w:val="0"/>
          <w:numId w:val="2"/>
        </w:numPr>
        <w:rPr>
          <w:rFonts w:ascii="Times New Roman" w:eastAsia="Arial" w:hAnsi="Times New Roman" w:cs="Times New Roman"/>
          <w:color w:val="00000A"/>
          <w:sz w:val="24"/>
          <w:szCs w:val="24"/>
        </w:rPr>
      </w:pPr>
      <w:r>
        <w:rPr>
          <w:rFonts w:ascii="Times New Roman" w:eastAsia="Arial" w:hAnsi="Times New Roman" w:cs="Times New Roman"/>
          <w:color w:val="00000A"/>
          <w:sz w:val="24"/>
          <w:szCs w:val="24"/>
        </w:rPr>
        <w:t>It enables the user to have comparative report, Case report, Clinical Statistical report, Department statistical report.</w:t>
      </w:r>
    </w:p>
    <w:p w14:paraId="683B8CF1" w14:textId="77777777" w:rsidR="00C64618" w:rsidRDefault="005929FC">
      <w:pPr>
        <w:rPr>
          <w:rFonts w:ascii="Times New Roman" w:eastAsia="Arial" w:hAnsi="Times New Roman" w:cs="Times New Roman"/>
          <w:bCs/>
          <w:color w:val="00000A"/>
        </w:rPr>
      </w:pPr>
      <w:r>
        <w:rPr>
          <w:rFonts w:ascii="Times New Roman" w:eastAsia="Arial" w:hAnsi="Times New Roman" w:cs="Times New Roman"/>
          <w:b/>
          <w:bCs/>
          <w:i/>
          <w:iCs/>
          <w:color w:val="00000A"/>
        </w:rPr>
        <w:t>ROLE</w:t>
      </w:r>
      <w:r>
        <w:rPr>
          <w:rFonts w:ascii="Times New Roman" w:eastAsia="Arial" w:hAnsi="Times New Roman" w:cs="Times New Roman"/>
          <w:b/>
          <w:bCs/>
          <w:color w:val="00000A"/>
        </w:rPr>
        <w:t xml:space="preserve">:  </w:t>
      </w:r>
      <w:r>
        <w:rPr>
          <w:rFonts w:ascii="Times New Roman" w:eastAsia="Arial" w:hAnsi="Times New Roman" w:cs="Times New Roman"/>
          <w:bCs/>
          <w:color w:val="00000A"/>
        </w:rPr>
        <w:t>Developer</w:t>
      </w:r>
    </w:p>
    <w:p w14:paraId="4F9AD56A" w14:textId="77777777" w:rsidR="00C64618" w:rsidRDefault="005929FC">
      <w:pPr>
        <w:rPr>
          <w:rFonts w:ascii="Times New Roman" w:hAnsi="Times New Roman" w:cs="Times New Roman"/>
          <w:sz w:val="20"/>
          <w:szCs w:val="20"/>
        </w:rPr>
      </w:pPr>
      <w:r>
        <w:rPr>
          <w:rFonts w:ascii="Times New Roman" w:eastAsia="Arial" w:hAnsi="Times New Roman" w:cs="Times New Roman"/>
          <w:b/>
          <w:bCs/>
          <w:i/>
          <w:iCs/>
          <w:color w:val="00000A"/>
        </w:rPr>
        <w:t>DURATION</w:t>
      </w:r>
      <w:r>
        <w:rPr>
          <w:rFonts w:ascii="Times New Roman" w:eastAsia="Arial" w:hAnsi="Times New Roman" w:cs="Times New Roman"/>
          <w:b/>
          <w:bCs/>
          <w:color w:val="00000A"/>
        </w:rPr>
        <w:t xml:space="preserve">:  </w:t>
      </w:r>
      <w:r>
        <w:rPr>
          <w:rFonts w:ascii="Times New Roman" w:eastAsia="Arial" w:hAnsi="Times New Roman" w:cs="Times New Roman"/>
          <w:color w:val="00000A"/>
          <w:sz w:val="24"/>
          <w:szCs w:val="24"/>
        </w:rPr>
        <w:t>1 Year 7 Months</w:t>
      </w:r>
    </w:p>
    <w:p w14:paraId="01FA1183" w14:textId="1891246B" w:rsidR="00C64618" w:rsidRDefault="005929FC">
      <w:pPr>
        <w:rPr>
          <w:rFonts w:ascii="Times New Roman" w:eastAsia="Times New Roman" w:hAnsi="Times New Roman" w:cs="Times New Roman"/>
          <w:color w:val="00000A"/>
        </w:rPr>
      </w:pPr>
      <w:r>
        <w:rPr>
          <w:rFonts w:ascii="Times New Roman" w:eastAsia="Times New Roman" w:hAnsi="Times New Roman" w:cs="Times New Roman"/>
          <w:b/>
          <w:i/>
        </w:rPr>
        <w:t>ENVIRONMENT</w:t>
      </w:r>
      <w:r>
        <w:rPr>
          <w:rFonts w:ascii="Times New Roman" w:eastAsia="Times New Roman" w:hAnsi="Times New Roman" w:cs="Times New Roman"/>
          <w:b/>
          <w:color w:val="00000A"/>
        </w:rPr>
        <w:t xml:space="preserve">: </w:t>
      </w:r>
      <w:r w:rsidR="009B1204">
        <w:rPr>
          <w:rFonts w:ascii="Times New Roman" w:eastAsia="Times New Roman" w:hAnsi="Times New Roman" w:cs="Times New Roman"/>
          <w:color w:val="00000A"/>
        </w:rPr>
        <w:t>C#, A</w:t>
      </w:r>
      <w:r>
        <w:rPr>
          <w:rFonts w:ascii="Times New Roman" w:eastAsia="Times New Roman" w:hAnsi="Times New Roman" w:cs="Times New Roman"/>
          <w:color w:val="00000A"/>
        </w:rPr>
        <w:t xml:space="preserve">SP.NET, </w:t>
      </w:r>
      <w:r w:rsidR="00DB0B83">
        <w:rPr>
          <w:rFonts w:ascii="Times New Roman" w:eastAsia="Times New Roman" w:hAnsi="Times New Roman" w:cs="Times New Roman"/>
          <w:color w:val="00000A"/>
        </w:rPr>
        <w:t>LINQ</w:t>
      </w:r>
      <w:r>
        <w:rPr>
          <w:rFonts w:ascii="Times New Roman" w:eastAsia="Times New Roman" w:hAnsi="Times New Roman" w:cs="Times New Roman"/>
          <w:color w:val="00000A"/>
        </w:rPr>
        <w:t xml:space="preserve">, HTML, CSS, </w:t>
      </w:r>
      <w:r w:rsidR="00DB0B83">
        <w:rPr>
          <w:rFonts w:ascii="Times New Roman" w:eastAsia="Times New Roman" w:hAnsi="Times New Roman" w:cs="Times New Roman"/>
          <w:color w:val="00000A"/>
        </w:rPr>
        <w:t>Bootstrap</w:t>
      </w:r>
      <w:r>
        <w:rPr>
          <w:rFonts w:ascii="Times New Roman" w:eastAsia="Times New Roman" w:hAnsi="Times New Roman" w:cs="Times New Roman"/>
          <w:color w:val="00000A"/>
        </w:rPr>
        <w:t xml:space="preserve">, </w:t>
      </w:r>
      <w:r w:rsidR="00DB0B83">
        <w:rPr>
          <w:rFonts w:ascii="Times New Roman" w:eastAsia="Times New Roman" w:hAnsi="Times New Roman" w:cs="Times New Roman"/>
          <w:color w:val="00000A"/>
        </w:rPr>
        <w:t>jQuery</w:t>
      </w:r>
      <w:r>
        <w:rPr>
          <w:rFonts w:ascii="Times New Roman" w:eastAsia="Times New Roman" w:hAnsi="Times New Roman" w:cs="Times New Roman"/>
          <w:color w:val="00000A"/>
        </w:rPr>
        <w:t>, Ajax and SQL</w:t>
      </w:r>
    </w:p>
    <w:p w14:paraId="717E856F" w14:textId="77777777" w:rsidR="00C64618" w:rsidRDefault="00C64618">
      <w:pPr>
        <w:rPr>
          <w:rFonts w:ascii="Times New Roman" w:eastAsia="Times New Roman" w:hAnsi="Times New Roman" w:cs="Times New Roman"/>
          <w:sz w:val="20"/>
        </w:rPr>
      </w:pPr>
    </w:p>
    <w:p w14:paraId="1DD1F208" w14:textId="77777777" w:rsidR="00C64618" w:rsidRDefault="005929FC">
      <w:pPr>
        <w:rPr>
          <w:rFonts w:ascii="Times New Roman" w:hAnsi="Times New Roman" w:cs="Times New Roman"/>
          <w:sz w:val="20"/>
          <w:szCs w:val="20"/>
        </w:rPr>
      </w:pPr>
      <w:r>
        <w:rPr>
          <w:rFonts w:ascii="Times New Roman" w:eastAsia="Arial" w:hAnsi="Times New Roman" w:cs="Times New Roman"/>
          <w:b/>
          <w:bCs/>
          <w:color w:val="00000A"/>
          <w:u w:val="single"/>
        </w:rPr>
        <w:t>YASHJSM</w:t>
      </w:r>
    </w:p>
    <w:p w14:paraId="1A3EED4F" w14:textId="77777777" w:rsidR="00C64618" w:rsidRDefault="005929FC">
      <w:pPr>
        <w:rPr>
          <w:rFonts w:ascii="Times New Roman" w:eastAsia="Arial" w:hAnsi="Times New Roman" w:cs="Times New Roman"/>
          <w:b/>
          <w:bCs/>
          <w:color w:val="00000A"/>
        </w:rPr>
      </w:pPr>
      <w:r>
        <w:rPr>
          <w:rFonts w:ascii="Times New Roman" w:eastAsia="Arial" w:hAnsi="Times New Roman" w:cs="Times New Roman"/>
          <w:b/>
          <w:bCs/>
          <w:i/>
          <w:iCs/>
          <w:color w:val="00000A"/>
        </w:rPr>
        <w:t>DESCRIPTION</w:t>
      </w:r>
      <w:r>
        <w:rPr>
          <w:rFonts w:ascii="Times New Roman" w:eastAsia="Arial" w:hAnsi="Times New Roman" w:cs="Times New Roman"/>
          <w:b/>
          <w:bCs/>
          <w:color w:val="00000A"/>
        </w:rPr>
        <w:t>:</w:t>
      </w:r>
    </w:p>
    <w:p w14:paraId="7B229F5A" w14:textId="77777777" w:rsidR="00C64618" w:rsidRDefault="005929FC">
      <w:pPr>
        <w:pStyle w:val="ListParagraph1"/>
        <w:numPr>
          <w:ilvl w:val="0"/>
          <w:numId w:val="2"/>
        </w:numPr>
        <w:rPr>
          <w:rFonts w:ascii="Times New Roman" w:hAnsi="Times New Roman" w:cs="Times New Roman"/>
          <w:sz w:val="24"/>
          <w:szCs w:val="24"/>
        </w:rPr>
      </w:pPr>
      <w:r>
        <w:rPr>
          <w:rFonts w:ascii="Times New Roman" w:eastAsia="Arial" w:hAnsi="Times New Roman" w:cs="Times New Roman"/>
          <w:bCs/>
          <w:color w:val="00000A"/>
          <w:sz w:val="24"/>
          <w:szCs w:val="24"/>
        </w:rPr>
        <w:t>The system is mainly designed for Job schedule management and aimed to provide total information about jobs.</w:t>
      </w:r>
    </w:p>
    <w:p w14:paraId="7A482D9D" w14:textId="77777777" w:rsidR="00C64618" w:rsidRDefault="005929FC">
      <w:pPr>
        <w:pStyle w:val="ListParagraph1"/>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These applications also include Managing Client, contact and location details.</w:t>
      </w:r>
    </w:p>
    <w:p w14:paraId="3E0ACBDB" w14:textId="77777777" w:rsidR="00C64618" w:rsidRDefault="005929FC">
      <w:pPr>
        <w:pStyle w:val="ListParagraph1"/>
        <w:numPr>
          <w:ilvl w:val="0"/>
          <w:numId w:val="2"/>
        </w:numPr>
        <w:rPr>
          <w:rFonts w:ascii="Times New Roman" w:hAnsi="Times New Roman" w:cs="Times New Roman"/>
          <w:sz w:val="24"/>
          <w:szCs w:val="24"/>
        </w:rPr>
      </w:pPr>
      <w:r>
        <w:rPr>
          <w:rFonts w:ascii="Times New Roman" w:hAnsi="Times New Roman" w:cs="Times New Roman"/>
          <w:sz w:val="24"/>
          <w:szCs w:val="24"/>
        </w:rPr>
        <w:t>It also includes listing the jobs in the calendar, various email alerts and import report through Pdf.</w:t>
      </w:r>
    </w:p>
    <w:p w14:paraId="3F3B7915" w14:textId="77777777" w:rsidR="00C64618" w:rsidRDefault="005929FC">
      <w:pPr>
        <w:rPr>
          <w:rFonts w:ascii="Times New Roman" w:eastAsia="Arial" w:hAnsi="Times New Roman" w:cs="Times New Roman"/>
          <w:bCs/>
          <w:color w:val="00000A"/>
        </w:rPr>
      </w:pPr>
      <w:r>
        <w:rPr>
          <w:rFonts w:ascii="Times New Roman" w:eastAsia="Arial" w:hAnsi="Times New Roman" w:cs="Times New Roman"/>
          <w:b/>
          <w:bCs/>
          <w:i/>
          <w:iCs/>
          <w:color w:val="00000A"/>
        </w:rPr>
        <w:t>ROLE</w:t>
      </w:r>
      <w:r>
        <w:rPr>
          <w:rFonts w:ascii="Times New Roman" w:eastAsia="Arial" w:hAnsi="Times New Roman" w:cs="Times New Roman"/>
          <w:b/>
          <w:bCs/>
          <w:color w:val="00000A"/>
        </w:rPr>
        <w:t xml:space="preserve">:  </w:t>
      </w:r>
      <w:r>
        <w:rPr>
          <w:rFonts w:ascii="Times New Roman" w:eastAsia="Arial" w:hAnsi="Times New Roman" w:cs="Times New Roman"/>
          <w:bCs/>
          <w:color w:val="00000A"/>
        </w:rPr>
        <w:t>Developer</w:t>
      </w:r>
    </w:p>
    <w:p w14:paraId="67A10360" w14:textId="77777777" w:rsidR="00C64618" w:rsidRDefault="005929FC">
      <w:pPr>
        <w:rPr>
          <w:rFonts w:ascii="Times New Roman" w:hAnsi="Times New Roman" w:cs="Times New Roman"/>
          <w:sz w:val="20"/>
          <w:szCs w:val="20"/>
        </w:rPr>
      </w:pPr>
      <w:r>
        <w:rPr>
          <w:rFonts w:ascii="Times New Roman" w:eastAsia="Arial" w:hAnsi="Times New Roman" w:cs="Times New Roman"/>
          <w:b/>
          <w:bCs/>
          <w:i/>
          <w:iCs/>
          <w:color w:val="00000A"/>
        </w:rPr>
        <w:t>DURATION</w:t>
      </w:r>
      <w:r>
        <w:rPr>
          <w:rFonts w:ascii="Times New Roman" w:eastAsia="Arial" w:hAnsi="Times New Roman" w:cs="Times New Roman"/>
          <w:b/>
          <w:bCs/>
          <w:color w:val="00000A"/>
        </w:rPr>
        <w:t xml:space="preserve">: </w:t>
      </w:r>
      <w:r>
        <w:rPr>
          <w:rFonts w:ascii="Times New Roman" w:eastAsia="Arial" w:hAnsi="Times New Roman" w:cs="Times New Roman"/>
          <w:color w:val="00000A"/>
          <w:sz w:val="24"/>
          <w:szCs w:val="24"/>
        </w:rPr>
        <w:t>1.6 Months</w:t>
      </w:r>
    </w:p>
    <w:p w14:paraId="270B7788" w14:textId="7FC8793A" w:rsidR="00C64618" w:rsidRDefault="005929FC">
      <w:pPr>
        <w:rPr>
          <w:rFonts w:ascii="Times New Roman" w:eastAsia="Times New Roman" w:hAnsi="Times New Roman" w:cs="Times New Roman"/>
          <w:color w:val="00000A"/>
        </w:rPr>
      </w:pPr>
      <w:r>
        <w:rPr>
          <w:rFonts w:ascii="Times New Roman" w:eastAsia="Times New Roman" w:hAnsi="Times New Roman" w:cs="Times New Roman"/>
          <w:b/>
          <w:i/>
        </w:rPr>
        <w:t>ENVIRONMENT</w:t>
      </w:r>
      <w:r>
        <w:rPr>
          <w:rFonts w:ascii="Times New Roman" w:eastAsia="Times New Roman" w:hAnsi="Times New Roman" w:cs="Times New Roman"/>
          <w:b/>
          <w:color w:val="00000A"/>
        </w:rPr>
        <w:t xml:space="preserve">: </w:t>
      </w:r>
      <w:r w:rsidR="00677A03">
        <w:rPr>
          <w:rFonts w:ascii="Times New Roman" w:eastAsia="Times New Roman" w:hAnsi="Times New Roman" w:cs="Times New Roman"/>
          <w:color w:val="00000A"/>
        </w:rPr>
        <w:t xml:space="preserve">C#, </w:t>
      </w:r>
      <w:r>
        <w:rPr>
          <w:rFonts w:ascii="Times New Roman" w:eastAsia="Times New Roman" w:hAnsi="Times New Roman" w:cs="Times New Roman"/>
          <w:color w:val="00000A"/>
        </w:rPr>
        <w:t xml:space="preserve">MVC, </w:t>
      </w:r>
      <w:r w:rsidR="00DB0B83">
        <w:rPr>
          <w:rFonts w:ascii="Times New Roman" w:eastAsia="Times New Roman" w:hAnsi="Times New Roman" w:cs="Times New Roman"/>
          <w:color w:val="00000A"/>
        </w:rPr>
        <w:t>LINQ</w:t>
      </w:r>
      <w:r w:rsidR="005019C4">
        <w:rPr>
          <w:rFonts w:ascii="Times New Roman" w:eastAsia="Times New Roman" w:hAnsi="Times New Roman" w:cs="Times New Roman"/>
          <w:color w:val="00000A"/>
        </w:rPr>
        <w:t>, HTML</w:t>
      </w:r>
      <w:r>
        <w:rPr>
          <w:rFonts w:ascii="Times New Roman" w:eastAsia="Times New Roman" w:hAnsi="Times New Roman" w:cs="Times New Roman"/>
          <w:color w:val="00000A"/>
        </w:rPr>
        <w:t xml:space="preserve">, CSS, </w:t>
      </w:r>
      <w:r w:rsidR="00DB0B83">
        <w:rPr>
          <w:rFonts w:ascii="Times New Roman" w:eastAsia="Times New Roman" w:hAnsi="Times New Roman" w:cs="Times New Roman"/>
          <w:color w:val="00000A"/>
        </w:rPr>
        <w:t>Bootstrap</w:t>
      </w:r>
      <w:r>
        <w:rPr>
          <w:rFonts w:ascii="Times New Roman" w:eastAsia="Times New Roman" w:hAnsi="Times New Roman" w:cs="Times New Roman"/>
          <w:color w:val="00000A"/>
        </w:rPr>
        <w:t xml:space="preserve">, </w:t>
      </w:r>
      <w:r w:rsidR="00DB0B83">
        <w:rPr>
          <w:rFonts w:ascii="Times New Roman" w:eastAsia="Times New Roman" w:hAnsi="Times New Roman" w:cs="Times New Roman"/>
          <w:color w:val="00000A"/>
        </w:rPr>
        <w:t>jQuery</w:t>
      </w:r>
      <w:r>
        <w:rPr>
          <w:rFonts w:ascii="Times New Roman" w:eastAsia="Times New Roman" w:hAnsi="Times New Roman" w:cs="Times New Roman"/>
          <w:color w:val="00000A"/>
        </w:rPr>
        <w:t>, Ajax and SQL</w:t>
      </w:r>
    </w:p>
    <w:p w14:paraId="7DF56755" w14:textId="77777777" w:rsidR="00C64618" w:rsidRDefault="00C64618">
      <w:pPr>
        <w:rPr>
          <w:rFonts w:ascii="Times New Roman" w:eastAsia="Times New Roman" w:hAnsi="Times New Roman" w:cs="Times New Roman"/>
          <w:sz w:val="20"/>
        </w:rPr>
      </w:pPr>
    </w:p>
    <w:p w14:paraId="4A8A1A4B" w14:textId="77777777" w:rsidR="00C64618" w:rsidRDefault="005929FC">
      <w:pPr>
        <w:rPr>
          <w:rFonts w:ascii="Times New Roman" w:hAnsi="Times New Roman" w:cs="Times New Roman"/>
          <w:sz w:val="20"/>
          <w:szCs w:val="20"/>
        </w:rPr>
      </w:pPr>
      <w:r>
        <w:rPr>
          <w:rFonts w:ascii="Times New Roman" w:eastAsia="Arial" w:hAnsi="Times New Roman" w:cs="Times New Roman"/>
          <w:b/>
          <w:bCs/>
          <w:color w:val="00000A"/>
          <w:u w:val="single"/>
        </w:rPr>
        <w:t>EASYFOREMAN</w:t>
      </w:r>
    </w:p>
    <w:p w14:paraId="2F1F972C" w14:textId="003F7F7E" w:rsidR="00C64618" w:rsidRDefault="00DB0B83">
      <w:pPr>
        <w:rPr>
          <w:rFonts w:ascii="Times New Roman" w:eastAsia="Arial" w:hAnsi="Times New Roman" w:cs="Times New Roman"/>
          <w:b/>
          <w:bCs/>
          <w:color w:val="00000A"/>
        </w:rPr>
      </w:pPr>
      <w:r>
        <w:rPr>
          <w:rFonts w:ascii="Times New Roman" w:eastAsia="Arial" w:hAnsi="Times New Roman" w:cs="Times New Roman"/>
          <w:b/>
          <w:bCs/>
          <w:i/>
          <w:iCs/>
          <w:color w:val="00000A"/>
        </w:rPr>
        <w:t>DESCRIPTION</w:t>
      </w:r>
      <w:r>
        <w:rPr>
          <w:rFonts w:ascii="Times New Roman" w:eastAsia="Arial" w:hAnsi="Times New Roman" w:cs="Times New Roman"/>
          <w:b/>
          <w:bCs/>
          <w:color w:val="00000A"/>
        </w:rPr>
        <w:t>:</w:t>
      </w:r>
    </w:p>
    <w:p w14:paraId="69F74A59" w14:textId="62AE181B" w:rsidR="00C64618" w:rsidRDefault="005929FC">
      <w:pPr>
        <w:pStyle w:val="ListParagraph1"/>
        <w:numPr>
          <w:ilvl w:val="0"/>
          <w:numId w:val="3"/>
        </w:numPr>
        <w:rPr>
          <w:rFonts w:ascii="Times New Roman" w:eastAsia="Arial" w:hAnsi="Times New Roman" w:cs="Times New Roman"/>
          <w:bCs/>
          <w:color w:val="00000A"/>
        </w:rPr>
      </w:pPr>
      <w:r>
        <w:rPr>
          <w:rFonts w:ascii="Times New Roman" w:eastAsia="Arial" w:hAnsi="Times New Roman" w:cs="Times New Roman"/>
          <w:bCs/>
          <w:color w:val="00000A"/>
        </w:rPr>
        <w:t xml:space="preserve">The system is mainly designed for rental equipment and aimed to provide solutions </w:t>
      </w:r>
      <w:r>
        <w:rPr>
          <w:rFonts w:ascii="Times New Roman" w:eastAsia="Arial" w:hAnsi="Times New Roman" w:cs="Times New Roman"/>
          <w:bCs/>
          <w:color w:val="00000A"/>
          <w:lang w:val="de-DE"/>
        </w:rPr>
        <w:t xml:space="preserve">for the clients as well as the </w:t>
      </w:r>
      <w:r w:rsidR="00DB0B83">
        <w:rPr>
          <w:rFonts w:ascii="Times New Roman" w:eastAsia="Arial" w:hAnsi="Times New Roman" w:cs="Times New Roman"/>
          <w:bCs/>
          <w:color w:val="00000A"/>
          <w:lang w:val="de-DE"/>
        </w:rPr>
        <w:t>companies. It</w:t>
      </w:r>
      <w:r>
        <w:rPr>
          <w:rFonts w:ascii="Times New Roman" w:eastAsia="Arial" w:hAnsi="Times New Roman" w:cs="Times New Roman"/>
          <w:bCs/>
          <w:color w:val="00000A"/>
          <w:lang w:val="de-DE"/>
        </w:rPr>
        <w:t xml:space="preserve"> Include three components admin, business and customer.</w:t>
      </w:r>
    </w:p>
    <w:p w14:paraId="4EEC3097" w14:textId="77777777" w:rsidR="00C64618" w:rsidRDefault="005929FC">
      <w:pPr>
        <w:pStyle w:val="ListParagraph1"/>
        <w:numPr>
          <w:ilvl w:val="0"/>
          <w:numId w:val="3"/>
        </w:numPr>
        <w:rPr>
          <w:rFonts w:ascii="Times New Roman" w:eastAsia="Arial" w:hAnsi="Times New Roman" w:cs="Times New Roman"/>
          <w:bCs/>
          <w:color w:val="00000A"/>
          <w:sz w:val="24"/>
          <w:szCs w:val="24"/>
        </w:rPr>
      </w:pPr>
      <w:r>
        <w:rPr>
          <w:rFonts w:ascii="Times New Roman" w:hAnsi="Times New Roman" w:cs="Times New Roman"/>
          <w:color w:val="000000"/>
          <w:sz w:val="24"/>
          <w:szCs w:val="24"/>
          <w:shd w:val="clear" w:color="auto" w:fill="FFFFFF"/>
        </w:rPr>
        <w:t>Featured Equipment Listings that Change Regularly. Customers can see their selected equipment and status various email alert for all components corresponding accounts.</w:t>
      </w:r>
    </w:p>
    <w:p w14:paraId="5610FF26" w14:textId="2EF49308" w:rsidR="00C64618" w:rsidRDefault="005929FC">
      <w:pPr>
        <w:pStyle w:val="ListParagraph1"/>
        <w:numPr>
          <w:ilvl w:val="0"/>
          <w:numId w:val="3"/>
        </w:numPr>
        <w:rPr>
          <w:rFonts w:ascii="Times New Roman" w:eastAsia="Arial" w:hAnsi="Times New Roman" w:cs="Times New Roman"/>
          <w:bCs/>
          <w:color w:val="00000A"/>
          <w:sz w:val="24"/>
          <w:szCs w:val="24"/>
        </w:rPr>
      </w:pPr>
      <w:r>
        <w:rPr>
          <w:rFonts w:ascii="Times New Roman" w:hAnsi="Times New Roman" w:cs="Times New Roman"/>
          <w:color w:val="000000"/>
          <w:sz w:val="24"/>
          <w:szCs w:val="24"/>
          <w:shd w:val="clear" w:color="auto" w:fill="FFFFFF"/>
        </w:rPr>
        <w:t xml:space="preserve">Business user can add, update </w:t>
      </w:r>
      <w:r w:rsidR="00DB0B83">
        <w:rPr>
          <w:rFonts w:ascii="Times New Roman" w:hAnsi="Times New Roman" w:cs="Times New Roman"/>
          <w:color w:val="000000"/>
          <w:sz w:val="24"/>
          <w:szCs w:val="24"/>
          <w:shd w:val="clear" w:color="auto" w:fill="FFFFFF"/>
        </w:rPr>
        <w:t>equipment’s</w:t>
      </w:r>
      <w:r>
        <w:rPr>
          <w:rFonts w:ascii="Times New Roman" w:hAnsi="Times New Roman" w:cs="Times New Roman"/>
          <w:color w:val="000000"/>
          <w:sz w:val="24"/>
          <w:szCs w:val="24"/>
          <w:shd w:val="clear" w:color="auto" w:fill="FFFFFF"/>
        </w:rPr>
        <w:t xml:space="preserve"> and also able to check rental orders and status.</w:t>
      </w:r>
    </w:p>
    <w:p w14:paraId="65193D07" w14:textId="77777777" w:rsidR="00C64618" w:rsidRDefault="005929FC">
      <w:pPr>
        <w:pStyle w:val="ListParagraph1"/>
        <w:numPr>
          <w:ilvl w:val="0"/>
          <w:numId w:val="3"/>
        </w:numPr>
        <w:rPr>
          <w:rFonts w:ascii="Times New Roman" w:eastAsia="Arial" w:hAnsi="Times New Roman" w:cs="Times New Roman"/>
          <w:bCs/>
          <w:color w:val="00000A"/>
          <w:sz w:val="24"/>
          <w:szCs w:val="24"/>
        </w:rPr>
      </w:pPr>
      <w:r>
        <w:rPr>
          <w:rFonts w:ascii="Times New Roman" w:hAnsi="Times New Roman" w:cs="Times New Roman"/>
          <w:color w:val="000000"/>
          <w:sz w:val="24"/>
          <w:szCs w:val="24"/>
          <w:shd w:val="clear" w:color="auto" w:fill="FFFFFF"/>
        </w:rPr>
        <w:t>Admin can able to trace both customer and business user status.</w:t>
      </w:r>
    </w:p>
    <w:p w14:paraId="144728C9" w14:textId="77777777" w:rsidR="00C64618" w:rsidRDefault="005929FC">
      <w:pPr>
        <w:rPr>
          <w:rFonts w:ascii="Times New Roman" w:eastAsia="Arial" w:hAnsi="Times New Roman" w:cs="Times New Roman"/>
          <w:b/>
          <w:bCs/>
          <w:color w:val="00000A"/>
        </w:rPr>
      </w:pPr>
      <w:r>
        <w:rPr>
          <w:rFonts w:ascii="Times New Roman" w:eastAsia="Arial" w:hAnsi="Times New Roman" w:cs="Times New Roman"/>
          <w:b/>
          <w:bCs/>
          <w:i/>
          <w:iCs/>
          <w:color w:val="00000A"/>
        </w:rPr>
        <w:t>ROLE</w:t>
      </w:r>
      <w:r>
        <w:rPr>
          <w:rFonts w:ascii="Times New Roman" w:eastAsia="Arial" w:hAnsi="Times New Roman" w:cs="Times New Roman"/>
          <w:bCs/>
          <w:color w:val="00000A"/>
        </w:rPr>
        <w:t>:  Developer</w:t>
      </w:r>
    </w:p>
    <w:p w14:paraId="08F46870" w14:textId="77777777" w:rsidR="00C64618" w:rsidRDefault="005929FC">
      <w:pPr>
        <w:rPr>
          <w:rFonts w:ascii="Times New Roman" w:hAnsi="Times New Roman" w:cs="Times New Roman"/>
          <w:color w:val="000000"/>
          <w:shd w:val="clear" w:color="auto" w:fill="FFFFFF"/>
        </w:rPr>
      </w:pPr>
      <w:r>
        <w:rPr>
          <w:rFonts w:ascii="Times New Roman" w:hAnsi="Times New Roman" w:cs="Times New Roman"/>
          <w:b/>
          <w:i/>
          <w:iCs/>
          <w:color w:val="000000"/>
          <w:shd w:val="clear" w:color="auto" w:fill="FFFFFF"/>
        </w:rPr>
        <w:t>DURATION</w:t>
      </w:r>
      <w:r>
        <w:rPr>
          <w:rFonts w:ascii="Times New Roman" w:hAnsi="Times New Roman" w:cs="Times New Roman"/>
          <w:b/>
          <w:color w:val="000000"/>
          <w:shd w:val="clear" w:color="auto" w:fill="FFFFFF"/>
        </w:rPr>
        <w:t>:</w:t>
      </w:r>
      <w:r>
        <w:rPr>
          <w:rFonts w:ascii="Times New Roman" w:hAnsi="Times New Roman" w:cs="Times New Roman"/>
          <w:b/>
          <w:color w:val="000000"/>
          <w:shd w:val="clear" w:color="auto" w:fill="FFFFFF"/>
          <w:lang w:val="en-IN"/>
        </w:rPr>
        <w:t xml:space="preserve"> </w:t>
      </w:r>
      <w:r>
        <w:rPr>
          <w:rFonts w:ascii="Times New Roman" w:hAnsi="Times New Roman" w:cs="Times New Roman"/>
          <w:color w:val="000000"/>
          <w:shd w:val="clear" w:color="auto" w:fill="FFFFFF"/>
        </w:rPr>
        <w:t>6 Months</w:t>
      </w:r>
    </w:p>
    <w:p w14:paraId="235733C2" w14:textId="6BA1972A" w:rsidR="00C64618" w:rsidRDefault="005929FC">
      <w:pPr>
        <w:rPr>
          <w:rFonts w:ascii="Times New Roman" w:eastAsia="Times New Roman" w:hAnsi="Times New Roman" w:cs="Times New Roman"/>
          <w:color w:val="00000A"/>
        </w:rPr>
      </w:pPr>
      <w:r>
        <w:rPr>
          <w:rFonts w:ascii="Times New Roman" w:eastAsia="Times New Roman" w:hAnsi="Times New Roman" w:cs="Times New Roman"/>
          <w:b/>
          <w:i/>
        </w:rPr>
        <w:t>ENVIRONMENT</w:t>
      </w:r>
      <w:r>
        <w:rPr>
          <w:rFonts w:ascii="Times New Roman" w:eastAsia="Times New Roman" w:hAnsi="Times New Roman" w:cs="Times New Roman"/>
          <w:b/>
          <w:color w:val="00000A"/>
        </w:rPr>
        <w:t xml:space="preserve">: </w:t>
      </w:r>
      <w:r>
        <w:rPr>
          <w:rFonts w:ascii="Times New Roman" w:eastAsia="Times New Roman" w:hAnsi="Times New Roman" w:cs="Times New Roman"/>
          <w:color w:val="00000A"/>
        </w:rPr>
        <w:t xml:space="preserve"> C#, ASP.NET, </w:t>
      </w:r>
      <w:r w:rsidR="00DB0B83">
        <w:rPr>
          <w:rFonts w:ascii="Times New Roman" w:eastAsia="Times New Roman" w:hAnsi="Times New Roman" w:cs="Times New Roman"/>
          <w:color w:val="00000A"/>
        </w:rPr>
        <w:t>LINQ</w:t>
      </w:r>
      <w:r>
        <w:rPr>
          <w:rFonts w:ascii="Times New Roman" w:eastAsia="Times New Roman" w:hAnsi="Times New Roman" w:cs="Times New Roman"/>
          <w:color w:val="00000A"/>
        </w:rPr>
        <w:t xml:space="preserve">, Entity Framework, HTML, CSS, </w:t>
      </w:r>
      <w:r w:rsidR="00DB0B83">
        <w:rPr>
          <w:rFonts w:ascii="Times New Roman" w:eastAsia="Times New Roman" w:hAnsi="Times New Roman" w:cs="Times New Roman"/>
          <w:color w:val="00000A"/>
        </w:rPr>
        <w:t>Bootstrap</w:t>
      </w:r>
      <w:r>
        <w:rPr>
          <w:rFonts w:ascii="Times New Roman" w:eastAsia="Times New Roman" w:hAnsi="Times New Roman" w:cs="Times New Roman"/>
          <w:color w:val="00000A"/>
        </w:rPr>
        <w:t xml:space="preserve">, </w:t>
      </w:r>
      <w:r w:rsidR="00DB0B83">
        <w:rPr>
          <w:rFonts w:ascii="Times New Roman" w:eastAsia="Times New Roman" w:hAnsi="Times New Roman" w:cs="Times New Roman"/>
          <w:color w:val="00000A"/>
        </w:rPr>
        <w:t>jQuery</w:t>
      </w:r>
      <w:r>
        <w:rPr>
          <w:rFonts w:ascii="Times New Roman" w:eastAsia="Times New Roman" w:hAnsi="Times New Roman" w:cs="Times New Roman"/>
          <w:color w:val="00000A"/>
        </w:rPr>
        <w:t>, Ajax and SQL</w:t>
      </w:r>
    </w:p>
    <w:p w14:paraId="63694D40" w14:textId="77777777" w:rsidR="00C64618" w:rsidRDefault="00C64618">
      <w:pPr>
        <w:rPr>
          <w:rFonts w:ascii="Times New Roman" w:eastAsia="Times New Roman" w:hAnsi="Times New Roman" w:cs="Times New Roman"/>
          <w:sz w:val="20"/>
        </w:rPr>
      </w:pPr>
    </w:p>
    <w:p w14:paraId="59C57DCB" w14:textId="77777777" w:rsidR="00C64618" w:rsidRDefault="005929FC">
      <w:pPr>
        <w:rPr>
          <w:rFonts w:ascii="Times New Roman" w:eastAsia="Arial" w:hAnsi="Times New Roman" w:cs="Times New Roman"/>
          <w:b/>
          <w:bCs/>
          <w:color w:val="00000A"/>
        </w:rPr>
      </w:pPr>
      <w:r>
        <w:rPr>
          <w:rFonts w:ascii="Times New Roman" w:eastAsia="Arial" w:hAnsi="Times New Roman" w:cs="Times New Roman"/>
          <w:b/>
          <w:bCs/>
          <w:color w:val="00000A"/>
        </w:rPr>
        <w:t>PERSONAL DETAILS:</w:t>
      </w:r>
    </w:p>
    <w:p w14:paraId="0877C405" w14:textId="77777777" w:rsidR="00C64618" w:rsidRDefault="005929FC">
      <w:pPr>
        <w:pStyle w:val="ListParagraph1"/>
        <w:numPr>
          <w:ilvl w:val="0"/>
          <w:numId w:val="4"/>
        </w:numPr>
        <w:rPr>
          <w:rFonts w:ascii="Times New Roman" w:eastAsia="Arial" w:hAnsi="Times New Roman" w:cs="Times New Roman"/>
          <w:bCs/>
          <w:color w:val="00000A"/>
        </w:rPr>
      </w:pPr>
      <w:r>
        <w:rPr>
          <w:rFonts w:ascii="Times New Roman" w:eastAsia="Arial" w:hAnsi="Times New Roman" w:cs="Times New Roman"/>
          <w:bCs/>
          <w:color w:val="00000A"/>
        </w:rPr>
        <w:t>Father Name                              : Subramani.G</w:t>
      </w:r>
    </w:p>
    <w:p w14:paraId="75A79D2D" w14:textId="77777777" w:rsidR="00C64618" w:rsidRDefault="005929FC">
      <w:pPr>
        <w:pStyle w:val="ListParagraph1"/>
        <w:numPr>
          <w:ilvl w:val="0"/>
          <w:numId w:val="4"/>
        </w:numPr>
        <w:rPr>
          <w:rFonts w:ascii="Times New Roman" w:eastAsia="Arial" w:hAnsi="Times New Roman" w:cs="Times New Roman"/>
          <w:bCs/>
          <w:color w:val="00000A"/>
        </w:rPr>
      </w:pPr>
      <w:r>
        <w:rPr>
          <w:rFonts w:ascii="Times New Roman" w:eastAsia="Arial" w:hAnsi="Times New Roman" w:cs="Times New Roman"/>
          <w:bCs/>
          <w:color w:val="00000A"/>
        </w:rPr>
        <w:t>Date of Birth                              : 20</w:t>
      </w:r>
      <w:r>
        <w:rPr>
          <w:rFonts w:ascii="Times New Roman" w:eastAsia="Arial" w:hAnsi="Times New Roman" w:cs="Times New Roman"/>
          <w:bCs/>
          <w:color w:val="00000A"/>
          <w:vertAlign w:val="superscript"/>
        </w:rPr>
        <w:t>th</w:t>
      </w:r>
      <w:r>
        <w:rPr>
          <w:rFonts w:ascii="Times New Roman" w:eastAsia="Arial" w:hAnsi="Times New Roman" w:cs="Times New Roman"/>
          <w:bCs/>
          <w:color w:val="00000A"/>
        </w:rPr>
        <w:t xml:space="preserve"> May ,1993</w:t>
      </w:r>
    </w:p>
    <w:p w14:paraId="3A45AB61" w14:textId="4E1AF4A1" w:rsidR="00C64618" w:rsidRDefault="005929FC">
      <w:pPr>
        <w:pStyle w:val="ListParagraph1"/>
        <w:numPr>
          <w:ilvl w:val="0"/>
          <w:numId w:val="4"/>
        </w:numPr>
        <w:rPr>
          <w:rFonts w:ascii="Times New Roman" w:eastAsia="Arial" w:hAnsi="Times New Roman" w:cs="Times New Roman"/>
          <w:bCs/>
          <w:color w:val="00000A"/>
        </w:rPr>
      </w:pPr>
      <w:r>
        <w:rPr>
          <w:rFonts w:ascii="Times New Roman" w:eastAsia="Arial" w:hAnsi="Times New Roman" w:cs="Times New Roman"/>
          <w:bCs/>
          <w:color w:val="00000A"/>
        </w:rPr>
        <w:t>Nationality                                 : Indian</w:t>
      </w:r>
    </w:p>
    <w:p w14:paraId="1DCC6E99" w14:textId="417B7E35" w:rsidR="00C64618" w:rsidRDefault="005929FC">
      <w:pPr>
        <w:pStyle w:val="ListParagraph1"/>
        <w:numPr>
          <w:ilvl w:val="0"/>
          <w:numId w:val="4"/>
        </w:numPr>
        <w:rPr>
          <w:rFonts w:ascii="Times New Roman" w:eastAsia="Arial" w:hAnsi="Times New Roman" w:cs="Times New Roman"/>
          <w:bCs/>
          <w:color w:val="00000A"/>
        </w:rPr>
      </w:pPr>
      <w:r>
        <w:rPr>
          <w:rFonts w:ascii="Times New Roman" w:eastAsia="Arial" w:hAnsi="Times New Roman" w:cs="Times New Roman"/>
          <w:bCs/>
          <w:color w:val="00000A"/>
        </w:rPr>
        <w:t xml:space="preserve">Hobbies &amp; Interest                     : Playing </w:t>
      </w:r>
      <w:r w:rsidR="00DB0B83">
        <w:rPr>
          <w:rFonts w:ascii="Times New Roman" w:eastAsia="Arial" w:hAnsi="Times New Roman" w:cs="Times New Roman"/>
          <w:bCs/>
          <w:color w:val="00000A"/>
        </w:rPr>
        <w:t>cards,</w:t>
      </w:r>
      <w:r>
        <w:rPr>
          <w:rFonts w:ascii="Times New Roman" w:eastAsia="Arial" w:hAnsi="Times New Roman" w:cs="Times New Roman"/>
          <w:bCs/>
          <w:color w:val="00000A"/>
        </w:rPr>
        <w:t xml:space="preserve"> Listening music</w:t>
      </w:r>
    </w:p>
    <w:p w14:paraId="46BBAC90" w14:textId="77777777" w:rsidR="00C64618" w:rsidRDefault="005929FC">
      <w:pPr>
        <w:pStyle w:val="ListParagraph1"/>
        <w:numPr>
          <w:ilvl w:val="0"/>
          <w:numId w:val="4"/>
        </w:numPr>
        <w:rPr>
          <w:rFonts w:ascii="Times New Roman" w:eastAsia="Arial" w:hAnsi="Times New Roman" w:cs="Times New Roman"/>
          <w:bCs/>
          <w:color w:val="00000A"/>
        </w:rPr>
      </w:pPr>
      <w:r>
        <w:rPr>
          <w:rFonts w:ascii="Times New Roman" w:eastAsia="Arial" w:hAnsi="Times New Roman" w:cs="Times New Roman"/>
          <w:bCs/>
          <w:color w:val="00000A"/>
        </w:rPr>
        <w:t>Permanent Address                    : 1/314 Anchoor - Vill, Krishnagiri-Dt.</w:t>
      </w:r>
    </w:p>
    <w:p w14:paraId="28D7E702" w14:textId="77777777" w:rsidR="00C64618" w:rsidRDefault="005929FC">
      <w:pPr>
        <w:rPr>
          <w:rFonts w:ascii="Times New Roman" w:eastAsia="Arial" w:hAnsi="Times New Roman" w:cs="Times New Roman"/>
          <w:b/>
          <w:bCs/>
          <w:color w:val="00000A"/>
        </w:rPr>
      </w:pPr>
      <w:r>
        <w:rPr>
          <w:rFonts w:ascii="Times New Roman" w:eastAsia="Arial" w:hAnsi="Times New Roman" w:cs="Times New Roman"/>
          <w:b/>
          <w:bCs/>
          <w:color w:val="00000A"/>
        </w:rPr>
        <w:t>DECLARATION:</w:t>
      </w:r>
    </w:p>
    <w:p w14:paraId="7DC5F145" w14:textId="77777777" w:rsidR="00C64618" w:rsidRDefault="005929FC">
      <w:pPr>
        <w:rPr>
          <w:rFonts w:ascii="Times New Roman" w:eastAsia="Arial" w:hAnsi="Times New Roman" w:cs="Times New Roman"/>
          <w:b/>
          <w:bCs/>
          <w:color w:val="00000A"/>
          <w:sz w:val="24"/>
          <w:szCs w:val="24"/>
        </w:rPr>
      </w:pPr>
      <w:r>
        <w:rPr>
          <w:rFonts w:ascii="Times New Roman" w:eastAsia="Arial" w:hAnsi="Times New Roman" w:cs="Times New Roman"/>
          <w:color w:val="00000A"/>
          <w:sz w:val="24"/>
          <w:szCs w:val="24"/>
        </w:rPr>
        <w:t>I do hereby declare that the above furnished information is true to the best of my knowledge</w:t>
      </w:r>
      <w:r>
        <w:rPr>
          <w:rFonts w:ascii="Times New Roman" w:eastAsia="Arial" w:hAnsi="Times New Roman" w:cs="Times New Roman"/>
          <w:b/>
          <w:bCs/>
          <w:color w:val="00000A"/>
          <w:sz w:val="24"/>
          <w:szCs w:val="24"/>
        </w:rPr>
        <w:t>.</w:t>
      </w:r>
    </w:p>
    <w:p w14:paraId="2DC5D117" w14:textId="3405CDF5" w:rsidR="00C64618" w:rsidRDefault="005929FC">
      <w:pPr>
        <w:rPr>
          <w:rFonts w:ascii="Times New Roman" w:eastAsia="Arial" w:hAnsi="Times New Roman" w:cs="Times New Roman"/>
          <w:bCs/>
          <w:color w:val="00000A"/>
          <w:sz w:val="24"/>
          <w:szCs w:val="24"/>
          <w:lang w:val="fr-FR"/>
        </w:rPr>
      </w:pPr>
      <w:r>
        <w:rPr>
          <w:rFonts w:ascii="Times New Roman" w:eastAsia="Arial" w:hAnsi="Times New Roman" w:cs="Times New Roman"/>
          <w:bCs/>
          <w:color w:val="00000A"/>
          <w:sz w:val="24"/>
          <w:szCs w:val="24"/>
          <w:lang w:val="fr-FR"/>
        </w:rPr>
        <w:t>PLACE</w:t>
      </w:r>
      <w:r w:rsidR="00560EF0">
        <w:rPr>
          <w:rFonts w:ascii="Times New Roman" w:eastAsia="Arial" w:hAnsi="Times New Roman" w:cs="Times New Roman"/>
          <w:bCs/>
          <w:color w:val="00000A"/>
          <w:sz w:val="24"/>
          <w:szCs w:val="24"/>
          <w:lang w:val="fr-FR"/>
        </w:rPr>
        <w:t xml:space="preserve"> </w:t>
      </w:r>
      <w:r w:rsidR="00560EF0">
        <w:rPr>
          <w:rFonts w:ascii="Times New Roman" w:eastAsia="Arial" w:hAnsi="Times New Roman" w:cs="Times New Roman"/>
          <w:b/>
          <w:bCs/>
          <w:color w:val="00000A"/>
          <w:sz w:val="24"/>
          <w:szCs w:val="24"/>
          <w:lang w:val="fr-FR"/>
        </w:rPr>
        <w:t>:</w:t>
      </w:r>
      <w:r w:rsidR="00560EF0">
        <w:rPr>
          <w:rFonts w:ascii="Times New Roman" w:eastAsia="Arial" w:hAnsi="Times New Roman" w:cs="Times New Roman"/>
          <w:bCs/>
          <w:color w:val="00000A"/>
          <w:sz w:val="24"/>
          <w:szCs w:val="24"/>
          <w:lang w:val="fr-FR"/>
        </w:rPr>
        <w:t xml:space="preserve"> Chennai</w:t>
      </w:r>
      <w:r>
        <w:rPr>
          <w:rFonts w:ascii="Times New Roman" w:eastAsia="Arial" w:hAnsi="Times New Roman" w:cs="Times New Roman"/>
          <w:bCs/>
          <w:color w:val="00000A"/>
          <w:sz w:val="24"/>
          <w:szCs w:val="24"/>
          <w:lang w:val="fr-FR"/>
        </w:rPr>
        <w:t xml:space="preserve">                                                   </w:t>
      </w:r>
    </w:p>
    <w:p w14:paraId="18F31DEC" w14:textId="3571B3E8" w:rsidR="00C64618" w:rsidRDefault="00560EF0">
      <w:pPr>
        <w:rPr>
          <w:rFonts w:ascii="Times New Roman" w:hAnsi="Times New Roman" w:cs="Times New Roman"/>
          <w:sz w:val="24"/>
          <w:szCs w:val="24"/>
          <w:lang w:val="fr-FR"/>
        </w:rPr>
      </w:pPr>
      <w:r>
        <w:rPr>
          <w:rFonts w:ascii="Times New Roman" w:eastAsia="Arial" w:hAnsi="Times New Roman" w:cs="Times New Roman"/>
          <w:bCs/>
          <w:color w:val="00000A"/>
          <w:sz w:val="24"/>
          <w:szCs w:val="24"/>
          <w:lang w:val="fr-FR"/>
        </w:rPr>
        <w:t>DATE :</w:t>
      </w:r>
      <w:r w:rsidR="005929FC">
        <w:rPr>
          <w:rFonts w:ascii="Times New Roman" w:eastAsia="Arial" w:hAnsi="Times New Roman" w:cs="Times New Roman"/>
          <w:bCs/>
          <w:color w:val="00000A"/>
          <w:sz w:val="24"/>
          <w:szCs w:val="24"/>
          <w:lang w:val="fr-FR"/>
        </w:rPr>
        <w:t xml:space="preserve">                                                                                                         </w:t>
      </w:r>
      <w:r w:rsidR="00091ABF">
        <w:rPr>
          <w:rFonts w:ascii="Times New Roman" w:eastAsia="Arial" w:hAnsi="Times New Roman" w:cs="Times New Roman"/>
          <w:bCs/>
          <w:color w:val="00000A"/>
          <w:sz w:val="24"/>
          <w:szCs w:val="24"/>
          <w:lang w:val="fr-FR"/>
        </w:rPr>
        <w:t xml:space="preserve">             (</w:t>
      </w:r>
      <w:r w:rsidR="005929FC">
        <w:rPr>
          <w:rFonts w:ascii="Times New Roman" w:eastAsia="Arial" w:hAnsi="Times New Roman" w:cs="Times New Roman"/>
          <w:bCs/>
          <w:color w:val="00000A"/>
          <w:sz w:val="24"/>
          <w:szCs w:val="24"/>
          <w:lang w:val="fr-FR"/>
        </w:rPr>
        <w:t>S.Arunkumar)</w:t>
      </w:r>
    </w:p>
    <w:sectPr w:rsidR="00C6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ind w:left="1035" w:hanging="360"/>
      </w:pPr>
      <w:rPr>
        <w:rFonts w:ascii="Symbol" w:hAnsi="Symbol" w:hint="default"/>
      </w:rPr>
    </w:lvl>
    <w:lvl w:ilvl="1">
      <w:start w:val="1"/>
      <w:numFmt w:val="bullet"/>
      <w:lvlText w:val="o"/>
      <w:lvlJc w:val="left"/>
      <w:pPr>
        <w:ind w:left="1755" w:hanging="360"/>
      </w:pPr>
      <w:rPr>
        <w:rFonts w:ascii="Courier New" w:hAnsi="Courier New" w:cs="Courier New" w:hint="default"/>
      </w:rPr>
    </w:lvl>
    <w:lvl w:ilvl="2">
      <w:start w:val="1"/>
      <w:numFmt w:val="bullet"/>
      <w:lvlText w:val=""/>
      <w:lvlJc w:val="left"/>
      <w:pPr>
        <w:ind w:left="2475" w:hanging="360"/>
      </w:pPr>
      <w:rPr>
        <w:rFonts w:ascii="Wingdings" w:hAnsi="Wingdings" w:hint="default"/>
      </w:rPr>
    </w:lvl>
    <w:lvl w:ilvl="3">
      <w:start w:val="1"/>
      <w:numFmt w:val="bullet"/>
      <w:lvlText w:val=""/>
      <w:lvlJc w:val="left"/>
      <w:pPr>
        <w:ind w:left="3195" w:hanging="360"/>
      </w:pPr>
      <w:rPr>
        <w:rFonts w:ascii="Symbol" w:hAnsi="Symbol" w:hint="default"/>
      </w:rPr>
    </w:lvl>
    <w:lvl w:ilvl="4">
      <w:start w:val="1"/>
      <w:numFmt w:val="bullet"/>
      <w:lvlText w:val="o"/>
      <w:lvlJc w:val="left"/>
      <w:pPr>
        <w:ind w:left="3915" w:hanging="360"/>
      </w:pPr>
      <w:rPr>
        <w:rFonts w:ascii="Courier New" w:hAnsi="Courier New" w:cs="Courier New" w:hint="default"/>
      </w:rPr>
    </w:lvl>
    <w:lvl w:ilvl="5">
      <w:start w:val="1"/>
      <w:numFmt w:val="bullet"/>
      <w:lvlText w:val=""/>
      <w:lvlJc w:val="left"/>
      <w:pPr>
        <w:ind w:left="4635" w:hanging="360"/>
      </w:pPr>
      <w:rPr>
        <w:rFonts w:ascii="Wingdings" w:hAnsi="Wingdings" w:hint="default"/>
      </w:rPr>
    </w:lvl>
    <w:lvl w:ilvl="6">
      <w:start w:val="1"/>
      <w:numFmt w:val="bullet"/>
      <w:lvlText w:val=""/>
      <w:lvlJc w:val="left"/>
      <w:pPr>
        <w:ind w:left="5355" w:hanging="360"/>
      </w:pPr>
      <w:rPr>
        <w:rFonts w:ascii="Symbol" w:hAnsi="Symbol" w:hint="default"/>
      </w:rPr>
    </w:lvl>
    <w:lvl w:ilvl="7">
      <w:start w:val="1"/>
      <w:numFmt w:val="bullet"/>
      <w:lvlText w:val="o"/>
      <w:lvlJc w:val="left"/>
      <w:pPr>
        <w:ind w:left="6075" w:hanging="360"/>
      </w:pPr>
      <w:rPr>
        <w:rFonts w:ascii="Courier New" w:hAnsi="Courier New" w:cs="Courier New" w:hint="default"/>
      </w:rPr>
    </w:lvl>
    <w:lvl w:ilvl="8">
      <w:start w:val="1"/>
      <w:numFmt w:val="bullet"/>
      <w:lvlText w:val=""/>
      <w:lvlJc w:val="left"/>
      <w:pPr>
        <w:ind w:left="6795" w:hanging="36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58F3"/>
    <w:rsid w:val="00091ABF"/>
    <w:rsid w:val="0017044D"/>
    <w:rsid w:val="00180E26"/>
    <w:rsid w:val="002A019E"/>
    <w:rsid w:val="00354EBD"/>
    <w:rsid w:val="0035778C"/>
    <w:rsid w:val="00466AA3"/>
    <w:rsid w:val="005019C4"/>
    <w:rsid w:val="00560EF0"/>
    <w:rsid w:val="00561342"/>
    <w:rsid w:val="005929FC"/>
    <w:rsid w:val="006429F9"/>
    <w:rsid w:val="00677A03"/>
    <w:rsid w:val="00862003"/>
    <w:rsid w:val="00942CD5"/>
    <w:rsid w:val="00953C7B"/>
    <w:rsid w:val="009B1204"/>
    <w:rsid w:val="009C6E96"/>
    <w:rsid w:val="009D011E"/>
    <w:rsid w:val="00A04744"/>
    <w:rsid w:val="00B158F3"/>
    <w:rsid w:val="00B22C06"/>
    <w:rsid w:val="00B64B09"/>
    <w:rsid w:val="00C40DEF"/>
    <w:rsid w:val="00C64618"/>
    <w:rsid w:val="00DB0B83"/>
    <w:rsid w:val="00E04E15"/>
    <w:rsid w:val="00E5623E"/>
    <w:rsid w:val="00E614EE"/>
    <w:rsid w:val="00F165A3"/>
    <w:rsid w:val="00F239AF"/>
    <w:rsid w:val="00F32B8E"/>
    <w:rsid w:val="00F54D01"/>
    <w:rsid w:val="042E412F"/>
    <w:rsid w:val="3F134F2C"/>
    <w:rsid w:val="3FA067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CEEE"/>
  <w15:docId w15:val="{5D606B39-1D32-4FB8-9B18-2D96145E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000FF"/>
      <w:u w:val="single"/>
    </w:rPr>
  </w:style>
  <w:style w:type="character" w:customStyle="1" w:styleId="a">
    <w:name w:val="a"/>
    <w:basedOn w:val="DefaultParagraphFont"/>
  </w:style>
  <w:style w:type="character" w:customStyle="1" w:styleId="l7">
    <w:name w:val="l7"/>
    <w:basedOn w:val="DefaultParagraphFont"/>
  </w:style>
  <w:style w:type="character" w:customStyle="1" w:styleId="apple-converted-space">
    <w:name w:val="apple-converted-space"/>
    <w:basedOn w:val="DefaultParagraphFont"/>
    <w:qFormat/>
  </w:style>
  <w:style w:type="character" w:customStyle="1" w:styleId="l6">
    <w:name w:val="l6"/>
    <w:basedOn w:val="DefaultParagraphFont"/>
    <w:qFormat/>
  </w:style>
  <w:style w:type="character" w:customStyle="1" w:styleId="l8">
    <w:name w:val="l8"/>
    <w:basedOn w:val="DefaultParagraphFont"/>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qFormat/>
    <w:pPr>
      <w:ind w:left="720"/>
      <w:contextualSpacing/>
    </w:pPr>
  </w:style>
  <w:style w:type="character" w:customStyle="1" w:styleId="HeaderChar">
    <w:name w:val="Header Char"/>
    <w:basedOn w:val="DefaultParagraphFont"/>
    <w:link w:val="Header"/>
    <w:uiPriority w:val="99"/>
    <w:rPr>
      <w:sz w:val="22"/>
      <w:szCs w:val="22"/>
      <w:lang w:bidi="ar-SA"/>
    </w:rPr>
  </w:style>
  <w:style w:type="character" w:customStyle="1" w:styleId="FooterChar">
    <w:name w:val="Footer Char"/>
    <w:basedOn w:val="DefaultParagraphFont"/>
    <w:link w:val="Footer"/>
    <w:uiPriority w:val="99"/>
    <w:qFormat/>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uncse199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BT005</dc:creator>
  <cp:lastModifiedBy>Arunkumar Subramani</cp:lastModifiedBy>
  <cp:revision>31</cp:revision>
  <dcterms:created xsi:type="dcterms:W3CDTF">2018-07-25T03:45:00Z</dcterms:created>
  <dcterms:modified xsi:type="dcterms:W3CDTF">2021-06-11T14:40:00Z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